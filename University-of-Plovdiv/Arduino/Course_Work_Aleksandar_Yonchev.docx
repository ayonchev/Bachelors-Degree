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022B" w14:textId="77777777" w:rsidR="00221592" w:rsidRPr="00AA7705" w:rsidRDefault="00221592">
      <w:pPr>
        <w:spacing w:before="10" w:line="100" w:lineRule="exact"/>
        <w:rPr>
          <w:sz w:val="12"/>
          <w:szCs w:val="10"/>
          <w:lang w:val="bg-BG"/>
        </w:rPr>
      </w:pPr>
    </w:p>
    <w:p w14:paraId="28CA072F" w14:textId="77777777" w:rsidR="00221592" w:rsidRPr="00AA7705" w:rsidRDefault="00A11287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 w14:anchorId="0A597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5680;mso-position-horizontal-relative:page">
            <v:imagedata r:id="rId8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14:paraId="69826E90" w14:textId="77777777"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14:paraId="4BD87802" w14:textId="77777777"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14:paraId="4A80BB91" w14:textId="77777777"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14:paraId="47A89785" w14:textId="77777777" w:rsidR="00630886" w:rsidRPr="00AA7705" w:rsidRDefault="00630886">
      <w:pPr>
        <w:spacing w:line="200" w:lineRule="exact"/>
        <w:rPr>
          <w:sz w:val="22"/>
          <w:lang w:val="bg-BG"/>
        </w:rPr>
      </w:pPr>
    </w:p>
    <w:p w14:paraId="29C9AE19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3928B452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699A9351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6A1268FC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5F526E3A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785B8960" w14:textId="77777777"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14:paraId="6AB20DB3" w14:textId="77777777"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14:paraId="4BC48689" w14:textId="77777777"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14:paraId="4D6A0EEF" w14:textId="4541568C"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="00A71B8A">
        <w:rPr>
          <w:rFonts w:eastAsia="Calibri"/>
          <w:spacing w:val="3"/>
          <w:sz w:val="28"/>
          <w:szCs w:val="26"/>
          <w:lang w:val="bg-BG"/>
        </w:rPr>
        <w:t xml:space="preserve">избираема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r w:rsidR="00EC4A88">
        <w:rPr>
          <w:rFonts w:eastAsia="Calibri"/>
          <w:spacing w:val="2"/>
          <w:sz w:val="28"/>
          <w:szCs w:val="26"/>
          <w:lang w:val="bg-BG"/>
        </w:rPr>
        <w:t xml:space="preserve">Програмиране </w:t>
      </w:r>
      <w:r w:rsidR="00A71B8A">
        <w:rPr>
          <w:rFonts w:eastAsia="Calibri"/>
          <w:spacing w:val="2"/>
          <w:sz w:val="28"/>
          <w:szCs w:val="26"/>
          <w:lang w:val="bg-BG"/>
        </w:rPr>
        <w:t xml:space="preserve">в среда </w:t>
      </w:r>
      <w:r w:rsidR="00A71B8A">
        <w:rPr>
          <w:rFonts w:eastAsia="Calibri"/>
          <w:spacing w:val="2"/>
          <w:sz w:val="28"/>
          <w:szCs w:val="26"/>
        </w:rPr>
        <w:t>Arduino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14:paraId="78CBC681" w14:textId="77777777"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14:paraId="3C8B4158" w14:textId="7B9B7436"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A71B8A">
        <w:rPr>
          <w:rFonts w:eastAsia="Calibri"/>
          <w:w w:val="101"/>
          <w:sz w:val="28"/>
          <w:szCs w:val="26"/>
          <w:lang w:val="bg-BG"/>
        </w:rPr>
        <w:t>Алармена система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14:paraId="455697D2" w14:textId="77777777" w:rsidR="00221592" w:rsidRPr="00AA7705" w:rsidRDefault="00221592" w:rsidP="00D76CDA">
      <w:pPr>
        <w:spacing w:before="1600"/>
        <w:rPr>
          <w:sz w:val="22"/>
          <w:lang w:val="bg-BG"/>
        </w:rPr>
      </w:pPr>
    </w:p>
    <w:p w14:paraId="260B3EBD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AA7705" w14:paraId="45E99D98" w14:textId="77777777" w:rsidTr="00DA3F3F">
        <w:tc>
          <w:tcPr>
            <w:tcW w:w="4673" w:type="dxa"/>
          </w:tcPr>
          <w:p w14:paraId="18729E45" w14:textId="77777777"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 w:rsidRPr="00AA7705"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</w:t>
            </w:r>
            <w:r w:rsidR="00EC4A88">
              <w:rPr>
                <w:rFonts w:eastAsia="Calibri"/>
                <w:spacing w:val="1"/>
                <w:sz w:val="28"/>
                <w:szCs w:val="24"/>
                <w:lang w:val="bg-BG"/>
              </w:rPr>
              <w:t>Александър Йончев</w:t>
            </w:r>
          </w:p>
          <w:p w14:paraId="002E8D18" w14:textId="77777777"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:</w:t>
            </w:r>
            <w:r w:rsidR="00EC4A88">
              <w:rPr>
                <w:rFonts w:eastAsia="Calibri"/>
                <w:sz w:val="28"/>
                <w:szCs w:val="24"/>
                <w:lang w:val="bg-BG"/>
              </w:rPr>
              <w:t xml:space="preserve"> Софтуерни технологии и дизайн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14E784E6" w14:textId="77777777"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 w:rsidRPr="00AA7705">
              <w:rPr>
                <w:rFonts w:eastAsia="Calibri"/>
                <w:spacing w:val="15"/>
                <w:sz w:val="28"/>
                <w:szCs w:val="24"/>
                <w:lang w:val="bg-BG"/>
              </w:rPr>
              <w:t xml:space="preserve"> </w:t>
            </w:r>
            <w:r w:rsidR="00EC4A88">
              <w:rPr>
                <w:rFonts w:eastAsia="Calibri"/>
                <w:w w:val="101"/>
                <w:sz w:val="28"/>
                <w:szCs w:val="24"/>
                <w:lang w:val="bg-BG"/>
              </w:rPr>
              <w:t>1701681058</w:t>
            </w:r>
          </w:p>
          <w:p w14:paraId="10E2215C" w14:textId="77777777" w:rsidR="00331B34" w:rsidRPr="00AA7705" w:rsidRDefault="00331B34">
            <w:pPr>
              <w:spacing w:line="200" w:lineRule="exact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4E2671F0" w14:textId="77777777" w:rsidR="00331B34" w:rsidRPr="00AA7705" w:rsidRDefault="00331B34" w:rsidP="00630886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14:paraId="33EDD3F8" w14:textId="7824BC51" w:rsidR="00331B34" w:rsidRPr="00AA7705" w:rsidRDefault="00331B34" w:rsidP="00331B34">
            <w:pPr>
              <w:spacing w:line="200" w:lineRule="exact"/>
              <w:ind w:left="745"/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 xml:space="preserve">/ доц. д‐р </w:t>
            </w:r>
            <w:r w:rsidR="00A71B8A">
              <w:rPr>
                <w:sz w:val="28"/>
                <w:szCs w:val="24"/>
                <w:lang w:val="bg-BG"/>
              </w:rPr>
              <w:t xml:space="preserve">Светослав </w:t>
            </w:r>
            <w:proofErr w:type="spellStart"/>
            <w:r w:rsidR="00A71B8A">
              <w:rPr>
                <w:sz w:val="28"/>
                <w:szCs w:val="24"/>
                <w:lang w:val="bg-BG"/>
              </w:rPr>
              <w:t>Енков</w:t>
            </w:r>
            <w:proofErr w:type="spellEnd"/>
            <w:r w:rsidRPr="00AA7705">
              <w:rPr>
                <w:sz w:val="28"/>
                <w:szCs w:val="24"/>
                <w:lang w:val="bg-BG"/>
              </w:rPr>
              <w:t>/</w:t>
            </w:r>
          </w:p>
        </w:tc>
      </w:tr>
    </w:tbl>
    <w:p w14:paraId="2E4FBB84" w14:textId="77777777"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14:paraId="43D994FD" w14:textId="77777777" w:rsidR="00730F19" w:rsidRPr="00AA7705" w:rsidRDefault="00730F19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bg-BG"/>
        </w:rPr>
        <w:id w:val="1034236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5862E" w14:textId="77777777" w:rsidR="001A49BC" w:rsidRDefault="001A49BC">
          <w:pPr>
            <w:pStyle w:val="TOCHeading"/>
          </w:pPr>
          <w:r>
            <w:rPr>
              <w:lang w:val="bg-BG"/>
            </w:rPr>
            <w:t>Съдържание</w:t>
          </w:r>
        </w:p>
        <w:p w14:paraId="6C87CD0A" w14:textId="20DEA77F" w:rsidR="00EA4487" w:rsidRDefault="001A49B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70359" w:history="1">
            <w:r w:rsidR="00EA4487" w:rsidRPr="00393470">
              <w:rPr>
                <w:rStyle w:val="Hyperlink"/>
                <w:noProof/>
              </w:rPr>
              <w:t>1.</w:t>
            </w:r>
            <w:r w:rsidR="00EA4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487" w:rsidRPr="00393470">
              <w:rPr>
                <w:rStyle w:val="Hyperlink"/>
                <w:noProof/>
              </w:rPr>
              <w:t>Увод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_Toc55770359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3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30D1E3C8" w14:textId="4B4CEC1A" w:rsidR="00EA4487" w:rsidRDefault="00A11287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70360" w:history="1">
            <w:r w:rsidR="00EA4487" w:rsidRPr="00393470">
              <w:rPr>
                <w:rStyle w:val="Hyperlink"/>
                <w:noProof/>
                <w:lang w:val="bg-BG"/>
              </w:rPr>
              <w:t>1.</w:t>
            </w:r>
            <w:r w:rsidR="00EA4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487" w:rsidRPr="00393470">
              <w:rPr>
                <w:rStyle w:val="Hyperlink"/>
                <w:noProof/>
                <w:lang w:val="bg-BG"/>
              </w:rPr>
              <w:t>Използвани инструменти и технологии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_Toc55770360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3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7F1C3FE7" w14:textId="5DEF38E5" w:rsidR="00EA4487" w:rsidRDefault="00A11287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70361" w:history="1">
            <w:r w:rsidR="00EA4487" w:rsidRPr="00393470">
              <w:rPr>
                <w:rStyle w:val="Hyperlink"/>
                <w:noProof/>
                <w:lang w:val="bg-BG"/>
              </w:rPr>
              <w:t>2.</w:t>
            </w:r>
            <w:r w:rsidR="00EA4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487" w:rsidRPr="00393470">
              <w:rPr>
                <w:rStyle w:val="Hyperlink"/>
                <w:noProof/>
                <w:lang w:val="bg-BG"/>
              </w:rPr>
              <w:t>Изисквания към приложението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_Toc55770361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3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79CC6F5C" w14:textId="185D684C" w:rsidR="00EA4487" w:rsidRDefault="00A11287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70362" w:history="1">
            <w:r w:rsidR="00EA4487" w:rsidRPr="00393470">
              <w:rPr>
                <w:rStyle w:val="Hyperlink"/>
                <w:noProof/>
                <w:lang w:val="bg-BG"/>
              </w:rPr>
              <w:t>2.</w:t>
            </w:r>
            <w:r w:rsidR="00EA4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487" w:rsidRPr="00393470">
              <w:rPr>
                <w:rStyle w:val="Hyperlink"/>
                <w:noProof/>
                <w:lang w:val="bg-BG"/>
              </w:rPr>
              <w:t>Изложение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_Toc55770362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3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32D912BC" w14:textId="34D2F526" w:rsidR="00EA4487" w:rsidRDefault="00A11287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70363" w:history="1">
            <w:r w:rsidR="00EA4487" w:rsidRPr="00393470">
              <w:rPr>
                <w:rStyle w:val="Hyperlink"/>
                <w:noProof/>
                <w:lang w:val="bg-BG"/>
              </w:rPr>
              <w:t>1.</w:t>
            </w:r>
            <w:r w:rsidR="00EA4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487" w:rsidRPr="00393470">
              <w:rPr>
                <w:rStyle w:val="Hyperlink"/>
                <w:noProof/>
                <w:lang w:val="bg-BG"/>
              </w:rPr>
              <w:t>Електрическа инсталация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_Toc55770363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3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4CB088F1" w14:textId="43FEE5A0" w:rsidR="00EA4487" w:rsidRDefault="00A1128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5770364" w:history="1">
            <w:r w:rsidR="00EA4487" w:rsidRPr="00393470">
              <w:rPr>
                <w:rStyle w:val="Hyperlink"/>
                <w:noProof/>
                <w:lang w:val="bg-BG"/>
              </w:rPr>
              <w:t>1.</w:t>
            </w:r>
            <w:r w:rsidR="00EA4487">
              <w:rPr>
                <w:noProof/>
              </w:rPr>
              <w:tab/>
            </w:r>
            <w:r w:rsidR="00EA4487" w:rsidRPr="00393470">
              <w:rPr>
                <w:rStyle w:val="Hyperlink"/>
                <w:noProof/>
                <w:lang w:val="bg-BG"/>
              </w:rPr>
              <w:t>Използвани компоненти: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_Toc55770364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4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2B826CCE" w14:textId="560AAC29" w:rsidR="00EA4487" w:rsidRDefault="00A11287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70365" w:history="1">
            <w:r w:rsidR="00EA4487" w:rsidRPr="00393470">
              <w:rPr>
                <w:rStyle w:val="Hyperlink"/>
                <w:noProof/>
                <w:lang w:val="bg-BG"/>
              </w:rPr>
              <w:t>2.</w:t>
            </w:r>
            <w:r w:rsidR="00EA4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487" w:rsidRPr="00393470">
              <w:rPr>
                <w:rStyle w:val="Hyperlink"/>
                <w:noProof/>
                <w:lang w:val="bg-BG"/>
              </w:rPr>
              <w:t>Програмен код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_Toc55770365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4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4594D9DA" w14:textId="12155771" w:rsidR="00EA4487" w:rsidRDefault="00A11287">
          <w:pPr>
            <w:pStyle w:val="TOC1"/>
            <w:tabs>
              <w:tab w:val="left" w:pos="4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70366" w:history="1">
            <w:r w:rsidR="00EA4487" w:rsidRPr="00393470">
              <w:rPr>
                <w:rStyle w:val="Hyperlink"/>
                <w:noProof/>
                <w:lang w:val="bg-BG"/>
              </w:rPr>
              <w:t>3.</w:t>
            </w:r>
            <w:r w:rsidR="00EA4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487" w:rsidRPr="00393470">
              <w:rPr>
                <w:rStyle w:val="Hyperlink"/>
                <w:noProof/>
                <w:lang w:val="bg-BG"/>
              </w:rPr>
              <w:t>Заключение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_Toc55770366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5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7A7650D1" w14:textId="39EB6E39" w:rsidR="00EA4487" w:rsidRDefault="00A11287">
          <w:pPr>
            <w:pStyle w:val="TOC1"/>
            <w:tabs>
              <w:tab w:val="left" w:pos="4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70367" w:history="1">
            <w:r w:rsidR="00EA4487" w:rsidRPr="00393470">
              <w:rPr>
                <w:rStyle w:val="Hyperlink"/>
                <w:noProof/>
              </w:rPr>
              <w:t>4.</w:t>
            </w:r>
            <w:r w:rsidR="00EA4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487" w:rsidRPr="00393470">
              <w:rPr>
                <w:rStyle w:val="Hyperlink"/>
                <w:noProof/>
                <w:lang w:val="bg-BG"/>
              </w:rPr>
              <w:t>Библиография</w:t>
            </w:r>
            <w:r w:rsidR="00EA4487">
              <w:rPr>
                <w:noProof/>
                <w:webHidden/>
              </w:rPr>
              <w:tab/>
            </w:r>
            <w:r w:rsidR="00EA4487">
              <w:rPr>
                <w:noProof/>
                <w:webHidden/>
              </w:rPr>
              <w:fldChar w:fldCharType="begin"/>
            </w:r>
            <w:r w:rsidR="00EA4487">
              <w:rPr>
                <w:noProof/>
                <w:webHidden/>
              </w:rPr>
              <w:instrText xml:space="preserve"> PAGEREF _Toc55770367 \h </w:instrText>
            </w:r>
            <w:r w:rsidR="00EA4487">
              <w:rPr>
                <w:noProof/>
                <w:webHidden/>
              </w:rPr>
            </w:r>
            <w:r w:rsidR="00EA4487">
              <w:rPr>
                <w:noProof/>
                <w:webHidden/>
              </w:rPr>
              <w:fldChar w:fldCharType="separate"/>
            </w:r>
            <w:r w:rsidR="00EA4487">
              <w:rPr>
                <w:noProof/>
                <w:webHidden/>
              </w:rPr>
              <w:t>6</w:t>
            </w:r>
            <w:r w:rsidR="00EA4487">
              <w:rPr>
                <w:noProof/>
                <w:webHidden/>
              </w:rPr>
              <w:fldChar w:fldCharType="end"/>
            </w:r>
          </w:hyperlink>
        </w:p>
        <w:p w14:paraId="287C95EC" w14:textId="28074CDA" w:rsidR="001A49BC" w:rsidRDefault="001A49BC">
          <w:r>
            <w:rPr>
              <w:b/>
              <w:bCs/>
              <w:lang w:val="bg-BG"/>
            </w:rPr>
            <w:fldChar w:fldCharType="end"/>
          </w:r>
        </w:p>
      </w:sdtContent>
    </w:sdt>
    <w:p w14:paraId="4E9044F1" w14:textId="77777777" w:rsidR="001A49BC" w:rsidRPr="00AA7705" w:rsidRDefault="001A49BC" w:rsidP="00730F19">
      <w:pPr>
        <w:spacing w:after="120"/>
        <w:rPr>
          <w:sz w:val="28"/>
          <w:szCs w:val="24"/>
          <w:lang w:val="bg-BG"/>
        </w:rPr>
      </w:pPr>
    </w:p>
    <w:p w14:paraId="0FB1B2F6" w14:textId="77777777" w:rsidR="00730F19" w:rsidRPr="001B6FEF" w:rsidRDefault="00730F19">
      <w:pPr>
        <w:rPr>
          <w:sz w:val="28"/>
          <w:szCs w:val="24"/>
        </w:rPr>
      </w:pPr>
      <w:r w:rsidRPr="00AA7705">
        <w:rPr>
          <w:sz w:val="28"/>
          <w:szCs w:val="24"/>
          <w:lang w:val="bg-BG"/>
        </w:rPr>
        <w:br w:type="page"/>
      </w:r>
    </w:p>
    <w:p w14:paraId="2F2B3FF0" w14:textId="77777777" w:rsidR="00730F19" w:rsidRPr="00221292" w:rsidRDefault="00730F19" w:rsidP="00221292">
      <w:pPr>
        <w:pStyle w:val="Heading1"/>
      </w:pPr>
      <w:bookmarkStart w:id="0" w:name="_Toc55770359"/>
      <w:proofErr w:type="spellStart"/>
      <w:r w:rsidRPr="00221292">
        <w:lastRenderedPageBreak/>
        <w:t>Увод</w:t>
      </w:r>
      <w:bookmarkEnd w:id="0"/>
      <w:proofErr w:type="spellEnd"/>
    </w:p>
    <w:p w14:paraId="2940B959" w14:textId="5CEE3E66" w:rsidR="001B6FEF" w:rsidRPr="00CD0302" w:rsidRDefault="00A71B8A" w:rsidP="00730F19">
      <w:p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Проектът представлява алармена система, която сигнализира за повишаване на температурата над 39</w:t>
      </w:r>
      <w:r w:rsidRPr="00A71B8A">
        <w:rPr>
          <w:sz w:val="24"/>
          <w:szCs w:val="24"/>
          <w:lang w:val="bg-BG"/>
        </w:rPr>
        <w:t>°C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Ако това се случи една червена </w:t>
      </w:r>
      <w:r>
        <w:rPr>
          <w:sz w:val="24"/>
          <w:szCs w:val="24"/>
        </w:rPr>
        <w:t>LED</w:t>
      </w:r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лампичка</w:t>
      </w:r>
      <w:proofErr w:type="spellEnd"/>
      <w:r>
        <w:rPr>
          <w:sz w:val="24"/>
          <w:szCs w:val="24"/>
          <w:lang w:val="bg-BG"/>
        </w:rPr>
        <w:t xml:space="preserve"> започва да мига, а един </w:t>
      </w:r>
      <w:proofErr w:type="spellStart"/>
      <w:r>
        <w:rPr>
          <w:sz w:val="24"/>
          <w:szCs w:val="24"/>
          <w:lang w:val="bg-BG"/>
        </w:rPr>
        <w:t>пиезо</w:t>
      </w:r>
      <w:proofErr w:type="spellEnd"/>
      <w:r>
        <w:rPr>
          <w:sz w:val="24"/>
          <w:szCs w:val="24"/>
          <w:lang w:val="bg-BG"/>
        </w:rPr>
        <w:t xml:space="preserve"> зумер започва да издава шум, подобно на задействана аларма, за да сигнализира тревога.</w:t>
      </w:r>
    </w:p>
    <w:p w14:paraId="33135909" w14:textId="705C038E" w:rsidR="001B6FEF" w:rsidRDefault="001B6FEF" w:rsidP="00AE607F">
      <w:pPr>
        <w:pStyle w:val="Heading2"/>
        <w:rPr>
          <w:lang w:val="bg-BG"/>
        </w:rPr>
      </w:pPr>
      <w:bookmarkStart w:id="1" w:name="_Toc55770360"/>
      <w:r>
        <w:rPr>
          <w:lang w:val="bg-BG"/>
        </w:rPr>
        <w:t xml:space="preserve">Използвани </w:t>
      </w:r>
      <w:r w:rsidR="00A71B8A">
        <w:rPr>
          <w:lang w:val="bg-BG"/>
        </w:rPr>
        <w:t>инструменти и технологии</w:t>
      </w:r>
      <w:bookmarkEnd w:id="1"/>
    </w:p>
    <w:p w14:paraId="084B6F9C" w14:textId="341E9DC0" w:rsidR="00510FDF" w:rsidRPr="00510FDF" w:rsidRDefault="00A11287" w:rsidP="00510FDF">
      <w:pPr>
        <w:pStyle w:val="ListParagraph"/>
        <w:numPr>
          <w:ilvl w:val="0"/>
          <w:numId w:val="4"/>
        </w:numPr>
        <w:spacing w:after="120"/>
        <w:rPr>
          <w:sz w:val="24"/>
          <w:szCs w:val="24"/>
          <w:lang w:val="bg-BG"/>
        </w:rPr>
      </w:pPr>
      <w:hyperlink r:id="rId9" w:history="1">
        <w:proofErr w:type="spellStart"/>
        <w:r w:rsidR="00A71B8A" w:rsidRPr="00A71B8A">
          <w:rPr>
            <w:rStyle w:val="Hyperlink"/>
            <w:sz w:val="24"/>
            <w:szCs w:val="24"/>
          </w:rPr>
          <w:t>Tinkercad</w:t>
        </w:r>
        <w:proofErr w:type="spellEnd"/>
      </w:hyperlink>
      <w:r w:rsidR="00A71B8A">
        <w:rPr>
          <w:sz w:val="24"/>
          <w:szCs w:val="24"/>
        </w:rPr>
        <w:t xml:space="preserve"> – </w:t>
      </w:r>
      <w:r w:rsidR="00A71B8A">
        <w:rPr>
          <w:sz w:val="24"/>
          <w:szCs w:val="24"/>
          <w:lang w:val="bg-BG"/>
        </w:rPr>
        <w:t xml:space="preserve">уеб платформа, съдържаща симулатор за </w:t>
      </w:r>
      <w:r w:rsidR="00A71B8A">
        <w:rPr>
          <w:sz w:val="24"/>
          <w:szCs w:val="24"/>
        </w:rPr>
        <w:t>Arduino</w:t>
      </w:r>
      <w:r w:rsidR="00A71B8A">
        <w:rPr>
          <w:sz w:val="24"/>
          <w:szCs w:val="24"/>
          <w:lang w:val="bg-BG"/>
        </w:rPr>
        <w:t>, който е използван за създаването на настоящия проект</w:t>
      </w:r>
    </w:p>
    <w:p w14:paraId="27A61086" w14:textId="77777777" w:rsidR="00510FDF" w:rsidRDefault="00510FDF" w:rsidP="00FC3102">
      <w:pPr>
        <w:pStyle w:val="Heading2"/>
        <w:rPr>
          <w:lang w:val="bg-BG"/>
        </w:rPr>
      </w:pPr>
      <w:bookmarkStart w:id="2" w:name="_Toc55770361"/>
      <w:r>
        <w:rPr>
          <w:lang w:val="bg-BG"/>
        </w:rPr>
        <w:t>Изисквания към приложението</w:t>
      </w:r>
      <w:bookmarkEnd w:id="2"/>
    </w:p>
    <w:p w14:paraId="28D4A079" w14:textId="41BBDF2D" w:rsidR="00510FDF" w:rsidRDefault="00CD0302" w:rsidP="00510FDF">
      <w:pPr>
        <w:pStyle w:val="ListParagraph"/>
        <w:numPr>
          <w:ilvl w:val="0"/>
          <w:numId w:val="5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измерва настоящата температура</w:t>
      </w:r>
    </w:p>
    <w:p w14:paraId="52166A10" w14:textId="5F60C250" w:rsidR="00AE607F" w:rsidRDefault="00CD0302" w:rsidP="00CD0302">
      <w:pPr>
        <w:pStyle w:val="ListParagraph"/>
        <w:numPr>
          <w:ilvl w:val="0"/>
          <w:numId w:val="5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сигнализира за повишаване на температурата над допустимата</w:t>
      </w:r>
    </w:p>
    <w:p w14:paraId="40EFDC2D" w14:textId="66CE69B7" w:rsidR="00AE607F" w:rsidRDefault="00652D97" w:rsidP="00863055">
      <w:pPr>
        <w:pStyle w:val="Heading1"/>
        <w:spacing w:after="480"/>
        <w:rPr>
          <w:lang w:val="bg-BG"/>
        </w:rPr>
      </w:pPr>
      <w:bookmarkStart w:id="3" w:name="_Toc55770362"/>
      <w:r>
        <w:rPr>
          <w:lang w:val="bg-BG"/>
        </w:rPr>
        <w:t>Изложение</w:t>
      </w:r>
      <w:bookmarkEnd w:id="3"/>
    </w:p>
    <w:p w14:paraId="17BA9223" w14:textId="0D70A559" w:rsidR="00652D97" w:rsidRDefault="0013040A" w:rsidP="00652D97">
      <w:pPr>
        <w:pStyle w:val="Heading2"/>
        <w:rPr>
          <w:lang w:val="bg-BG"/>
        </w:rPr>
      </w:pPr>
      <w:bookmarkStart w:id="4" w:name="_Toc55770363"/>
      <w:r>
        <w:rPr>
          <w:lang w:val="bg-BG"/>
        </w:rPr>
        <w:t>Електрическа инсталация</w:t>
      </w:r>
      <w:bookmarkEnd w:id="4"/>
    </w:p>
    <w:p w14:paraId="1A510B47" w14:textId="77777777" w:rsidR="0013040A" w:rsidRDefault="00652D97" w:rsidP="0013040A">
      <w:pPr>
        <w:keepNext/>
        <w:spacing w:before="360" w:after="240"/>
        <w:jc w:val="center"/>
      </w:pPr>
      <w:r>
        <w:rPr>
          <w:noProof/>
          <w:lang w:val="bg-BG"/>
        </w:rPr>
        <w:drawing>
          <wp:inline distT="0" distB="0" distL="0" distR="0" wp14:anchorId="7C1E3BB4" wp14:editId="4041B8BD">
            <wp:extent cx="4184073" cy="366228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427" cy="36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E003" w14:textId="2A80478C" w:rsidR="00652D97" w:rsidRPr="00652D97" w:rsidRDefault="0013040A" w:rsidP="0013040A">
      <w:pPr>
        <w:pStyle w:val="Caption"/>
        <w:jc w:val="center"/>
        <w:rPr>
          <w:lang w:val="bg-BG"/>
        </w:rPr>
      </w:pPr>
      <w:bookmarkStart w:id="5" w:name="_Ref55767092"/>
      <w:proofErr w:type="spellStart"/>
      <w:r>
        <w:t>Фигура</w:t>
      </w:r>
      <w:proofErr w:type="spellEnd"/>
      <w:r>
        <w:t xml:space="preserve"> </w:t>
      </w:r>
      <w:fldSimple w:instr=" SEQ Фигура \* ARABIC ">
        <w:r w:rsidR="00AE41C2">
          <w:rPr>
            <w:noProof/>
          </w:rPr>
          <w:t>1</w:t>
        </w:r>
      </w:fldSimple>
      <w:bookmarkEnd w:id="5"/>
      <w:r>
        <w:t xml:space="preserve"> </w:t>
      </w:r>
      <w:r>
        <w:rPr>
          <w:lang w:val="bg-BG"/>
        </w:rPr>
        <w:t>Електрическа инсталация на проекта</w:t>
      </w:r>
    </w:p>
    <w:p w14:paraId="4CDE878F" w14:textId="14C45A5A" w:rsidR="0031762E" w:rsidRDefault="0031762E" w:rsidP="0031762E">
      <w:pPr>
        <w:keepNext/>
        <w:jc w:val="center"/>
      </w:pPr>
    </w:p>
    <w:p w14:paraId="6A5263A4" w14:textId="77777777" w:rsidR="00025F8A" w:rsidRPr="00025F8A" w:rsidRDefault="00025F8A" w:rsidP="00025F8A">
      <w:pPr>
        <w:jc w:val="center"/>
        <w:rPr>
          <w:lang w:val="bg-BG"/>
        </w:rPr>
      </w:pPr>
    </w:p>
    <w:p w14:paraId="39F4192F" w14:textId="2F43AA24" w:rsidR="00652D97" w:rsidRDefault="00652D97" w:rsidP="0013040A">
      <w:pPr>
        <w:pStyle w:val="Heading3"/>
        <w:ind w:left="1531" w:hanging="397"/>
        <w:rPr>
          <w:lang w:val="bg-BG"/>
        </w:rPr>
      </w:pPr>
      <w:bookmarkStart w:id="6" w:name="_Toc55770364"/>
      <w:r>
        <w:rPr>
          <w:lang w:val="bg-BG"/>
        </w:rPr>
        <w:lastRenderedPageBreak/>
        <w:t xml:space="preserve">Използвани </w:t>
      </w:r>
      <w:r w:rsidR="0013040A">
        <w:rPr>
          <w:lang w:val="bg-BG"/>
        </w:rPr>
        <w:t>компоненти</w:t>
      </w:r>
      <w:r>
        <w:rPr>
          <w:lang w:val="bg-BG"/>
        </w:rPr>
        <w:t>:</w:t>
      </w:r>
      <w:bookmarkEnd w:id="6"/>
    </w:p>
    <w:p w14:paraId="3B0189A0" w14:textId="45A12190" w:rsidR="00652D97" w:rsidRPr="00867FE8" w:rsidRDefault="00652D97" w:rsidP="00652D97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867FE8">
        <w:rPr>
          <w:sz w:val="24"/>
          <w:szCs w:val="24"/>
        </w:rPr>
        <w:t>Arduino UNO R3</w:t>
      </w:r>
    </w:p>
    <w:p w14:paraId="5191708C" w14:textId="2F147531" w:rsidR="00867FE8" w:rsidRPr="00867FE8" w:rsidRDefault="00867FE8" w:rsidP="00652D97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proofErr w:type="spellStart"/>
      <w:r w:rsidRPr="00867FE8">
        <w:rPr>
          <w:sz w:val="24"/>
          <w:szCs w:val="24"/>
          <w:lang w:val="bg-BG"/>
        </w:rPr>
        <w:t>Бредборд</w:t>
      </w:r>
      <w:proofErr w:type="spellEnd"/>
      <w:r w:rsidRPr="00867FE8">
        <w:rPr>
          <w:sz w:val="24"/>
          <w:szCs w:val="24"/>
          <w:lang w:val="bg-BG"/>
        </w:rPr>
        <w:t xml:space="preserve"> (</w:t>
      </w:r>
      <w:r w:rsidRPr="00867FE8">
        <w:rPr>
          <w:sz w:val="24"/>
          <w:szCs w:val="24"/>
        </w:rPr>
        <w:t>breadboard)</w:t>
      </w:r>
    </w:p>
    <w:p w14:paraId="3EE0ABAC" w14:textId="4784CB5C" w:rsidR="00867FE8" w:rsidRPr="00867FE8" w:rsidRDefault="00867FE8" w:rsidP="00652D97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867FE8">
        <w:rPr>
          <w:sz w:val="24"/>
          <w:szCs w:val="24"/>
        </w:rPr>
        <w:t xml:space="preserve">LED </w:t>
      </w:r>
      <w:r w:rsidRPr="00867FE8">
        <w:rPr>
          <w:sz w:val="24"/>
          <w:szCs w:val="24"/>
          <w:lang w:val="bg-BG"/>
        </w:rPr>
        <w:t>лампа</w:t>
      </w:r>
    </w:p>
    <w:p w14:paraId="4C7A5287" w14:textId="646F8825" w:rsidR="00867FE8" w:rsidRPr="00867FE8" w:rsidRDefault="00867FE8" w:rsidP="00652D97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867FE8">
        <w:rPr>
          <w:sz w:val="24"/>
          <w:szCs w:val="24"/>
          <w:lang w:val="bg-BG"/>
        </w:rPr>
        <w:t xml:space="preserve">Резистор </w:t>
      </w:r>
      <w:r w:rsidRPr="00867FE8">
        <w:rPr>
          <w:sz w:val="24"/>
          <w:szCs w:val="24"/>
        </w:rPr>
        <w:t>(220</w:t>
      </w:r>
      <w:bookmarkStart w:id="7" w:name="_Hlk55767553"/>
      <w:r w:rsidRPr="00867FE8">
        <w:rPr>
          <w:sz w:val="24"/>
          <w:szCs w:val="24"/>
        </w:rPr>
        <w:t>Ω</w:t>
      </w:r>
      <w:bookmarkEnd w:id="7"/>
      <w:r w:rsidRPr="00867FE8">
        <w:rPr>
          <w:sz w:val="24"/>
          <w:szCs w:val="24"/>
        </w:rPr>
        <w:t>)</w:t>
      </w:r>
    </w:p>
    <w:p w14:paraId="51FD0987" w14:textId="4ABD7F21" w:rsidR="00867FE8" w:rsidRPr="00867FE8" w:rsidRDefault="00867FE8" w:rsidP="00652D97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867FE8">
        <w:rPr>
          <w:sz w:val="24"/>
          <w:szCs w:val="24"/>
          <w:lang w:val="bg-BG"/>
        </w:rPr>
        <w:t xml:space="preserve">Сензор за температура </w:t>
      </w:r>
      <w:r w:rsidRPr="00867FE8">
        <w:rPr>
          <w:sz w:val="24"/>
          <w:szCs w:val="24"/>
        </w:rPr>
        <w:t>(TMP36)</w:t>
      </w:r>
    </w:p>
    <w:p w14:paraId="62C2E7B5" w14:textId="3583F93C" w:rsidR="00867FE8" w:rsidRDefault="00867FE8" w:rsidP="00652D97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proofErr w:type="spellStart"/>
      <w:r w:rsidRPr="00867FE8">
        <w:rPr>
          <w:sz w:val="24"/>
          <w:szCs w:val="24"/>
          <w:lang w:val="bg-BG"/>
        </w:rPr>
        <w:t>Пиезо</w:t>
      </w:r>
      <w:proofErr w:type="spellEnd"/>
      <w:r w:rsidRPr="00867FE8">
        <w:rPr>
          <w:sz w:val="24"/>
          <w:szCs w:val="24"/>
          <w:lang w:val="bg-BG"/>
        </w:rPr>
        <w:t xml:space="preserve"> зумер</w:t>
      </w:r>
    </w:p>
    <w:p w14:paraId="1B838493" w14:textId="5623DAB1" w:rsidR="0013040A" w:rsidRDefault="0013040A" w:rsidP="0013040A">
      <w:pPr>
        <w:rPr>
          <w:lang w:val="bg-BG"/>
        </w:rPr>
      </w:pPr>
    </w:p>
    <w:p w14:paraId="388998BC" w14:textId="7288AECF" w:rsidR="0013040A" w:rsidRDefault="0013040A" w:rsidP="0013040A">
      <w:pPr>
        <w:rPr>
          <w:sz w:val="24"/>
          <w:szCs w:val="24"/>
          <w:lang w:val="bg-BG"/>
        </w:rPr>
      </w:pPr>
      <w:r w:rsidRPr="00304B62">
        <w:rPr>
          <w:sz w:val="24"/>
          <w:szCs w:val="24"/>
          <w:lang w:val="bg-BG"/>
        </w:rPr>
        <w:t xml:space="preserve">На </w:t>
      </w:r>
      <w:r w:rsidRPr="00304B62">
        <w:rPr>
          <w:sz w:val="24"/>
          <w:szCs w:val="24"/>
          <w:lang w:val="bg-BG"/>
        </w:rPr>
        <w:fldChar w:fldCharType="begin"/>
      </w:r>
      <w:r w:rsidRPr="00304B62">
        <w:rPr>
          <w:sz w:val="24"/>
          <w:szCs w:val="24"/>
          <w:lang w:val="bg-BG"/>
        </w:rPr>
        <w:instrText xml:space="preserve"> REF _Ref55767092 \h </w:instrText>
      </w:r>
      <w:r w:rsidR="00304B62">
        <w:rPr>
          <w:sz w:val="24"/>
          <w:szCs w:val="24"/>
          <w:lang w:val="bg-BG"/>
        </w:rPr>
        <w:instrText xml:space="preserve"> \* MERGEFORMAT </w:instrText>
      </w:r>
      <w:r w:rsidRPr="00304B62">
        <w:rPr>
          <w:sz w:val="24"/>
          <w:szCs w:val="24"/>
          <w:lang w:val="bg-BG"/>
        </w:rPr>
      </w:r>
      <w:r w:rsidRPr="00304B62">
        <w:rPr>
          <w:sz w:val="24"/>
          <w:szCs w:val="24"/>
          <w:lang w:val="bg-BG"/>
        </w:rPr>
        <w:fldChar w:fldCharType="separate"/>
      </w:r>
      <w:proofErr w:type="spellStart"/>
      <w:r w:rsidRPr="00304B62">
        <w:rPr>
          <w:sz w:val="24"/>
          <w:szCs w:val="24"/>
        </w:rPr>
        <w:t>Фигура</w:t>
      </w:r>
      <w:proofErr w:type="spellEnd"/>
      <w:r w:rsidRPr="00304B62">
        <w:rPr>
          <w:sz w:val="24"/>
          <w:szCs w:val="24"/>
        </w:rPr>
        <w:t xml:space="preserve"> </w:t>
      </w:r>
      <w:r w:rsidRPr="00304B62">
        <w:rPr>
          <w:noProof/>
          <w:sz w:val="24"/>
          <w:szCs w:val="24"/>
        </w:rPr>
        <w:t>1</w:t>
      </w:r>
      <w:r w:rsidRPr="00304B62">
        <w:rPr>
          <w:sz w:val="24"/>
          <w:szCs w:val="24"/>
          <w:lang w:val="bg-BG"/>
        </w:rPr>
        <w:fldChar w:fldCharType="end"/>
      </w:r>
      <w:r w:rsidRPr="00304B62">
        <w:rPr>
          <w:sz w:val="24"/>
          <w:szCs w:val="24"/>
        </w:rPr>
        <w:t xml:space="preserve"> </w:t>
      </w:r>
      <w:r w:rsidRPr="00304B62">
        <w:rPr>
          <w:sz w:val="24"/>
          <w:szCs w:val="24"/>
          <w:lang w:val="bg-BG"/>
        </w:rPr>
        <w:t xml:space="preserve">е изобразена електрическата инсталация на проекта. </w:t>
      </w:r>
      <w:r w:rsidR="003E4FAD" w:rsidRPr="00304B62">
        <w:rPr>
          <w:sz w:val="24"/>
          <w:szCs w:val="24"/>
          <w:lang w:val="bg-BG"/>
        </w:rPr>
        <w:t xml:space="preserve">Първо, ясно се вижда </w:t>
      </w:r>
      <w:proofErr w:type="spellStart"/>
      <w:r w:rsidR="003E4FAD" w:rsidRPr="00304B62">
        <w:rPr>
          <w:sz w:val="24"/>
          <w:szCs w:val="24"/>
          <w:lang w:val="bg-BG"/>
        </w:rPr>
        <w:t>бредбордът</w:t>
      </w:r>
      <w:proofErr w:type="spellEnd"/>
      <w:r w:rsidR="003E4FAD" w:rsidRPr="00304B62">
        <w:rPr>
          <w:sz w:val="24"/>
          <w:szCs w:val="24"/>
          <w:lang w:val="bg-BG"/>
        </w:rPr>
        <w:t xml:space="preserve"> е свързан с </w:t>
      </w:r>
      <w:r w:rsidR="003E4FAD" w:rsidRPr="00304B62">
        <w:rPr>
          <w:sz w:val="24"/>
          <w:szCs w:val="24"/>
        </w:rPr>
        <w:t xml:space="preserve">Arduino </w:t>
      </w:r>
      <w:r w:rsidR="003E4FAD" w:rsidRPr="00304B62">
        <w:rPr>
          <w:sz w:val="24"/>
          <w:szCs w:val="24"/>
          <w:lang w:val="bg-BG"/>
        </w:rPr>
        <w:t xml:space="preserve">платката посредством два основни кабела – червен и черен, съответно с </w:t>
      </w:r>
      <w:r w:rsidR="003E4FAD" w:rsidRPr="00304B62">
        <w:rPr>
          <w:sz w:val="24"/>
          <w:szCs w:val="24"/>
        </w:rPr>
        <w:t xml:space="preserve">5V </w:t>
      </w:r>
      <w:r w:rsidR="003E4FAD" w:rsidRPr="00304B62">
        <w:rPr>
          <w:sz w:val="24"/>
          <w:szCs w:val="24"/>
          <w:lang w:val="bg-BG"/>
        </w:rPr>
        <w:t xml:space="preserve">захранване и земя. </w:t>
      </w:r>
      <w:r w:rsidR="003E4FAD" w:rsidRPr="00304B62">
        <w:rPr>
          <w:sz w:val="24"/>
          <w:szCs w:val="24"/>
        </w:rPr>
        <w:t xml:space="preserve">LED </w:t>
      </w:r>
      <w:r w:rsidR="003E4FAD" w:rsidRPr="00304B62">
        <w:rPr>
          <w:sz w:val="24"/>
          <w:szCs w:val="24"/>
          <w:lang w:val="bg-BG"/>
        </w:rPr>
        <w:t xml:space="preserve">лампата е свързана със земя и резистор от </w:t>
      </w:r>
      <w:r w:rsidR="003E4FAD" w:rsidRPr="00304B62">
        <w:rPr>
          <w:sz w:val="24"/>
          <w:szCs w:val="24"/>
        </w:rPr>
        <w:t xml:space="preserve">220 Ω, </w:t>
      </w:r>
      <w:r w:rsidR="003E4FAD" w:rsidRPr="00304B62">
        <w:rPr>
          <w:sz w:val="24"/>
          <w:szCs w:val="24"/>
          <w:lang w:val="bg-BG"/>
        </w:rPr>
        <w:t xml:space="preserve">както и с извод 8 на </w:t>
      </w:r>
      <w:r w:rsidR="003E4FAD" w:rsidRPr="00304B62">
        <w:rPr>
          <w:sz w:val="24"/>
          <w:szCs w:val="24"/>
        </w:rPr>
        <w:t xml:space="preserve">Arduino </w:t>
      </w:r>
      <w:r w:rsidR="003E4FAD" w:rsidRPr="00304B62">
        <w:rPr>
          <w:sz w:val="24"/>
          <w:szCs w:val="24"/>
          <w:lang w:val="bg-BG"/>
        </w:rPr>
        <w:t xml:space="preserve">платката. От друга страна сензорът за температура е свързан със земя, </w:t>
      </w:r>
      <w:r w:rsidR="003E4FAD" w:rsidRPr="00304B62">
        <w:rPr>
          <w:sz w:val="24"/>
          <w:szCs w:val="24"/>
        </w:rPr>
        <w:t xml:space="preserve">5V </w:t>
      </w:r>
      <w:r w:rsidR="003E4FAD" w:rsidRPr="00304B62">
        <w:rPr>
          <w:sz w:val="24"/>
          <w:szCs w:val="24"/>
          <w:lang w:val="bg-BG"/>
        </w:rPr>
        <w:t xml:space="preserve">захранване, както и с аналоговия вход </w:t>
      </w:r>
      <w:r w:rsidR="003E4FAD" w:rsidRPr="00304B62">
        <w:rPr>
          <w:sz w:val="24"/>
          <w:szCs w:val="24"/>
        </w:rPr>
        <w:t>A0.</w:t>
      </w:r>
      <w:r w:rsidR="003E4FAD" w:rsidRPr="00304B62">
        <w:rPr>
          <w:sz w:val="24"/>
          <w:szCs w:val="24"/>
          <w:lang w:val="bg-BG"/>
        </w:rPr>
        <w:t xml:space="preserve"> </w:t>
      </w:r>
      <w:proofErr w:type="spellStart"/>
      <w:r w:rsidR="003E4FAD" w:rsidRPr="00304B62">
        <w:rPr>
          <w:sz w:val="24"/>
          <w:szCs w:val="24"/>
          <w:lang w:val="bg-BG"/>
        </w:rPr>
        <w:t>Пиезо</w:t>
      </w:r>
      <w:proofErr w:type="spellEnd"/>
      <w:r w:rsidR="003E4FAD" w:rsidRPr="00304B62">
        <w:rPr>
          <w:sz w:val="24"/>
          <w:szCs w:val="24"/>
          <w:lang w:val="bg-BG"/>
        </w:rPr>
        <w:t xml:space="preserve"> зумерът пък е свързан със земя и с </w:t>
      </w:r>
      <w:r w:rsidR="00304B62" w:rsidRPr="00304B62">
        <w:rPr>
          <w:sz w:val="24"/>
          <w:szCs w:val="24"/>
          <w:lang w:val="bg-BG"/>
        </w:rPr>
        <w:t xml:space="preserve">извод 3, използващ </w:t>
      </w:r>
      <w:r w:rsidR="00304B62" w:rsidRPr="00304B62">
        <w:rPr>
          <w:sz w:val="24"/>
          <w:szCs w:val="24"/>
        </w:rPr>
        <w:t xml:space="preserve">PWM </w:t>
      </w:r>
      <w:r w:rsidR="00304B62" w:rsidRPr="00304B62">
        <w:rPr>
          <w:sz w:val="24"/>
          <w:szCs w:val="24"/>
          <w:lang w:val="bg-BG"/>
        </w:rPr>
        <w:t>регулиране.</w:t>
      </w:r>
    </w:p>
    <w:p w14:paraId="00A72C0C" w14:textId="54DEC208" w:rsidR="00304B62" w:rsidRDefault="00304B62" w:rsidP="00304B62">
      <w:pPr>
        <w:pStyle w:val="Heading2"/>
        <w:rPr>
          <w:lang w:val="bg-BG"/>
        </w:rPr>
      </w:pPr>
      <w:bookmarkStart w:id="8" w:name="_Toc55770365"/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C691FD" wp14:editId="25F52732">
                <wp:simplePos x="0" y="0"/>
                <wp:positionH relativeFrom="column">
                  <wp:posOffset>757555</wp:posOffset>
                </wp:positionH>
                <wp:positionV relativeFrom="paragraph">
                  <wp:posOffset>1249045</wp:posOffset>
                </wp:positionV>
                <wp:extent cx="44348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BFC4F" w14:textId="3C0772E8" w:rsidR="00304B62" w:rsidRPr="00246737" w:rsidRDefault="00304B62" w:rsidP="00304B6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 w:rsidR="00AE41C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bg-BG"/>
                              </w:rPr>
                              <w:t xml:space="preserve"> Дефиниране на константи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691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65pt;margin-top:98.35pt;width:349.2pt;height: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" stroked="f">
                <v:textbox style="mso-fit-shape-to-text:t" inset="0,0,0,0">
                  <w:txbxContent>
                    <w:p w14:paraId="691BFC4F" w14:textId="3C0772E8" w:rsidR="00304B62" w:rsidRPr="00246737" w:rsidRDefault="00304B62" w:rsidP="00304B62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8"/>
                          <w:szCs w:val="28"/>
                          <w:lang w:val="bg-BG"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 w:rsidR="00AE41C2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bg-BG"/>
                        </w:rPr>
                        <w:t xml:space="preserve"> Дефиниране на константи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B7A98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70E571" wp14:editId="1AE0FDDE">
                <wp:simplePos x="0" y="0"/>
                <wp:positionH relativeFrom="margin">
                  <wp:align>center</wp:align>
                </wp:positionH>
                <wp:positionV relativeFrom="paragraph">
                  <wp:posOffset>520585</wp:posOffset>
                </wp:positionV>
                <wp:extent cx="4434840" cy="671830"/>
                <wp:effectExtent l="0" t="0" r="22860" b="13970"/>
                <wp:wrapTopAndBottom/>
                <wp:docPr id="1" name="Правоъгъл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671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B1B5D" w14:textId="77777777" w:rsidR="00304B62" w:rsidRPr="00304B62" w:rsidRDefault="00304B62" w:rsidP="00304B6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const int </w:t>
                            </w:r>
                            <w:proofErr w:type="spellStart"/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highTemp</w:t>
                            </w:r>
                            <w:proofErr w:type="spellEnd"/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= 40;</w:t>
                            </w:r>
                          </w:p>
                          <w:p w14:paraId="68A5B937" w14:textId="77777777" w:rsidR="00304B62" w:rsidRPr="00304B62" w:rsidRDefault="00304B62" w:rsidP="00304B6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const int </w:t>
                            </w:r>
                            <w:proofErr w:type="spellStart"/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ledPin</w:t>
                            </w:r>
                            <w:proofErr w:type="spellEnd"/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= 8;</w:t>
                            </w:r>
                          </w:p>
                          <w:p w14:paraId="7D2FC0A9" w14:textId="38BF6BB1" w:rsidR="00304B62" w:rsidRPr="00FC21C9" w:rsidRDefault="00304B62" w:rsidP="00304B6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const int </w:t>
                            </w:r>
                            <w:proofErr w:type="spellStart"/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piezoPin</w:t>
                            </w:r>
                            <w:proofErr w:type="spellEnd"/>
                            <w:r w:rsidRPr="00304B6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=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0E571" id="Правоъгълник 19" o:spid="_x0000_s1027" style="position:absolute;left:0;text-align:left;margin-left:0;margin-top:41pt;width:349.2pt;height:52.9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" filled="f" strokecolor="#243f60 [1604]" strokeweight="2pt">
                <v:textbox>
                  <w:txbxContent>
                    <w:p w14:paraId="798B1B5D" w14:textId="77777777" w:rsidR="00304B62" w:rsidRPr="00304B62" w:rsidRDefault="00304B62" w:rsidP="00304B6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const int </w:t>
                      </w:r>
                      <w:proofErr w:type="spellStart"/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highTemp</w:t>
                      </w:r>
                      <w:proofErr w:type="spellEnd"/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= 40;</w:t>
                      </w:r>
                    </w:p>
                    <w:p w14:paraId="68A5B937" w14:textId="77777777" w:rsidR="00304B62" w:rsidRPr="00304B62" w:rsidRDefault="00304B62" w:rsidP="00304B6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const int </w:t>
                      </w:r>
                      <w:proofErr w:type="spellStart"/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ledPin</w:t>
                      </w:r>
                      <w:proofErr w:type="spellEnd"/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= 8;</w:t>
                      </w:r>
                    </w:p>
                    <w:p w14:paraId="7D2FC0A9" w14:textId="38BF6BB1" w:rsidR="00304B62" w:rsidRPr="00FC21C9" w:rsidRDefault="00304B62" w:rsidP="00304B6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const int </w:t>
                      </w:r>
                      <w:proofErr w:type="spellStart"/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piezoPin</w:t>
                      </w:r>
                      <w:proofErr w:type="spellEnd"/>
                      <w:r w:rsidRPr="00304B6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= 3;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lang w:val="bg-BG"/>
        </w:rPr>
        <w:t>Програмен код</w:t>
      </w:r>
      <w:bookmarkEnd w:id="8"/>
    </w:p>
    <w:p w14:paraId="054E0FA3" w14:textId="581EE1C8" w:rsidR="00304B62" w:rsidRPr="00304B62" w:rsidRDefault="00304B62" w:rsidP="00304B62">
      <w:pPr>
        <w:rPr>
          <w:lang w:val="bg-BG"/>
        </w:rPr>
      </w:pPr>
    </w:p>
    <w:p w14:paraId="4CBD3AE2" w14:textId="2FA86423" w:rsidR="00863055" w:rsidRDefault="00616302" w:rsidP="00304B62">
      <w:pPr>
        <w:spacing w:after="120"/>
        <w:rPr>
          <w:sz w:val="24"/>
          <w:szCs w:val="24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FF1A98" wp14:editId="71CF30DD">
                <wp:simplePos x="0" y="0"/>
                <wp:positionH relativeFrom="column">
                  <wp:posOffset>757555</wp:posOffset>
                </wp:positionH>
                <wp:positionV relativeFrom="paragraph">
                  <wp:posOffset>2624455</wp:posOffset>
                </wp:positionV>
                <wp:extent cx="443484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AE6D1" w14:textId="5AAD37C8" w:rsidR="00616302" w:rsidRPr="00986CBE" w:rsidRDefault="00616302" w:rsidP="0061630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bg-BG"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 w:rsidR="00AE41C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bg-BG"/>
                              </w:rPr>
                              <w:t xml:space="preserve"> Код в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lang w:val="bg-BG"/>
                              </w:rPr>
                              <w:t>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F1A98" id="Text Box 11" o:spid="_x0000_s1028" type="#_x0000_t202" style="position:absolute;margin-left:59.65pt;margin-top:206.65pt;width:349.2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" stroked="f">
                <v:textbox style="mso-fit-shape-to-text:t" inset="0,0,0,0">
                  <w:txbxContent>
                    <w:p w14:paraId="46DAE6D1" w14:textId="5AAD37C8" w:rsidR="00616302" w:rsidRPr="00986CBE" w:rsidRDefault="00616302" w:rsidP="0061630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  <w:lang w:val="bg-BG"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 w:rsidR="00AE41C2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bg-BG"/>
                        </w:rPr>
                        <w:t xml:space="preserve"> Код в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lang w:val="bg-BG"/>
                        </w:rPr>
                        <w:t>метода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B7A98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F0C68" wp14:editId="3CF80200">
                <wp:simplePos x="0" y="0"/>
                <wp:positionH relativeFrom="margin">
                  <wp:align>center</wp:align>
                </wp:positionH>
                <wp:positionV relativeFrom="paragraph">
                  <wp:posOffset>947189</wp:posOffset>
                </wp:positionV>
                <wp:extent cx="4434840" cy="1620520"/>
                <wp:effectExtent l="0" t="0" r="22860" b="17780"/>
                <wp:wrapTopAndBottom/>
                <wp:docPr id="5" name="Правоъгъл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162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D16E5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setup(</w:t>
                            </w:r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7C4018C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57C193C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A0, INPUT);</w:t>
                            </w:r>
                          </w:p>
                          <w:p w14:paraId="14E0EBED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Serial.begin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(9600);</w:t>
                            </w:r>
                          </w:p>
                          <w:p w14:paraId="13C7AC15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E2151F5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ledPin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, OUTPUT);</w:t>
                            </w:r>
                          </w:p>
                          <w:p w14:paraId="0F5203EA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piezoPin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, OUTPUT);</w:t>
                            </w:r>
                          </w:p>
                          <w:p w14:paraId="2BAEFFCC" w14:textId="586CEEAA" w:rsidR="00616302" w:rsidRPr="00FC21C9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F0C68" id="_x0000_s1029" style="position:absolute;margin-left:0;margin-top:74.6pt;width:349.2pt;height:127.6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" filled="f" strokecolor="#243f60 [1604]" strokeweight="2pt">
                <v:textbox>
                  <w:txbxContent>
                    <w:p w14:paraId="17DD16E5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setup(</w:t>
                      </w:r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</w:t>
                      </w:r>
                    </w:p>
                    <w:p w14:paraId="17C4018C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</w:t>
                      </w:r>
                    </w:p>
                    <w:p w14:paraId="557C193C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A0, INPUT);</w:t>
                      </w:r>
                    </w:p>
                    <w:p w14:paraId="14E0EBED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Serial.begin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(9600);</w:t>
                      </w:r>
                    </w:p>
                    <w:p w14:paraId="13C7AC15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E2151F5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ledPin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, OUTPUT);</w:t>
                      </w:r>
                    </w:p>
                    <w:p w14:paraId="0F5203EA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piezoPin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, OUTPUT);</w:t>
                      </w:r>
                    </w:p>
                    <w:p w14:paraId="2BAEFFCC" w14:textId="586CEEAA" w:rsidR="00616302" w:rsidRPr="00FC21C9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24"/>
          <w:szCs w:val="24"/>
          <w:lang w:val="bg-BG"/>
        </w:rPr>
        <w:t xml:space="preserve">В началото на програмата са дефинирани, някои константи, които се използват в последствие в кода. Първата константа, </w:t>
      </w:r>
      <w:proofErr w:type="spellStart"/>
      <w:r w:rsidRPr="00616302">
        <w:rPr>
          <w:b/>
          <w:bCs/>
          <w:sz w:val="24"/>
          <w:szCs w:val="24"/>
        </w:rPr>
        <w:t>highTemp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 xml:space="preserve">се използва за обозначаване на висока температура – всяка температура под тази се счита за нормална. Следващите две константи са за обозначаване на изводите на </w:t>
      </w:r>
      <w:r>
        <w:rPr>
          <w:sz w:val="24"/>
          <w:szCs w:val="24"/>
        </w:rPr>
        <w:t xml:space="preserve">LED </w:t>
      </w:r>
      <w:r>
        <w:rPr>
          <w:sz w:val="24"/>
          <w:szCs w:val="24"/>
          <w:lang w:val="bg-BG"/>
        </w:rPr>
        <w:t xml:space="preserve">лампата и на </w:t>
      </w:r>
      <w:proofErr w:type="spellStart"/>
      <w:r>
        <w:rPr>
          <w:sz w:val="24"/>
          <w:szCs w:val="24"/>
          <w:lang w:val="bg-BG"/>
        </w:rPr>
        <w:t>пиезо</w:t>
      </w:r>
      <w:proofErr w:type="spellEnd"/>
      <w:r>
        <w:rPr>
          <w:sz w:val="24"/>
          <w:szCs w:val="24"/>
          <w:lang w:val="bg-BG"/>
        </w:rPr>
        <w:t xml:space="preserve"> зумера.</w:t>
      </w:r>
    </w:p>
    <w:p w14:paraId="6A166895" w14:textId="6195CAF6" w:rsidR="00616302" w:rsidRDefault="00616302" w:rsidP="00304B62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r w:rsidRPr="00616302">
        <w:rPr>
          <w:b/>
          <w:bCs/>
          <w:sz w:val="24"/>
          <w:szCs w:val="24"/>
        </w:rPr>
        <w:t>setup()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метода се задава аналогов вход </w:t>
      </w:r>
      <w:r>
        <w:rPr>
          <w:sz w:val="24"/>
          <w:szCs w:val="24"/>
        </w:rPr>
        <w:t xml:space="preserve">A0 </w:t>
      </w:r>
      <w:r>
        <w:rPr>
          <w:sz w:val="24"/>
          <w:szCs w:val="24"/>
          <w:lang w:val="bg-BG"/>
        </w:rPr>
        <w:t xml:space="preserve">в режим </w:t>
      </w:r>
      <w:r w:rsidRPr="00616302">
        <w:rPr>
          <w:i/>
          <w:iCs/>
          <w:sz w:val="24"/>
          <w:szCs w:val="24"/>
        </w:rPr>
        <w:t>INPUT</w:t>
      </w:r>
      <w:r w:rsidRPr="00616302">
        <w:rPr>
          <w:sz w:val="24"/>
          <w:szCs w:val="24"/>
          <w:lang w:val="bg-BG"/>
        </w:rPr>
        <w:t xml:space="preserve">, следователно </w:t>
      </w:r>
      <w:r>
        <w:rPr>
          <w:sz w:val="24"/>
          <w:szCs w:val="24"/>
        </w:rPr>
        <w:t xml:space="preserve">Arduino </w:t>
      </w:r>
      <w:r>
        <w:rPr>
          <w:sz w:val="24"/>
          <w:szCs w:val="24"/>
          <w:lang w:val="bg-BG"/>
        </w:rPr>
        <w:t xml:space="preserve">платката ще получава аналогови данни през него, а изводите на </w:t>
      </w:r>
      <w:r>
        <w:rPr>
          <w:sz w:val="24"/>
          <w:szCs w:val="24"/>
        </w:rPr>
        <w:t xml:space="preserve">LED </w:t>
      </w:r>
      <w:r>
        <w:rPr>
          <w:sz w:val="24"/>
          <w:szCs w:val="24"/>
          <w:lang w:val="bg-BG"/>
        </w:rPr>
        <w:t xml:space="preserve">лампата и </w:t>
      </w:r>
      <w:proofErr w:type="spellStart"/>
      <w:r>
        <w:rPr>
          <w:sz w:val="24"/>
          <w:szCs w:val="24"/>
          <w:lang w:val="bg-BG"/>
        </w:rPr>
        <w:t>пиезо</w:t>
      </w:r>
      <w:proofErr w:type="spellEnd"/>
      <w:r>
        <w:rPr>
          <w:sz w:val="24"/>
          <w:szCs w:val="24"/>
          <w:lang w:val="bg-BG"/>
        </w:rPr>
        <w:t xml:space="preserve"> зумера са в режим </w:t>
      </w:r>
      <w:r w:rsidRPr="00616302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 xml:space="preserve">тоест </w:t>
      </w:r>
      <w:r>
        <w:rPr>
          <w:sz w:val="24"/>
          <w:szCs w:val="24"/>
        </w:rPr>
        <w:t xml:space="preserve">Arduino </w:t>
      </w:r>
      <w:r>
        <w:rPr>
          <w:sz w:val="24"/>
          <w:szCs w:val="24"/>
          <w:lang w:val="bg-BG"/>
        </w:rPr>
        <w:t xml:space="preserve">платката ще изпраща данни към тях. Използван е и </w:t>
      </w:r>
      <w:proofErr w:type="spellStart"/>
      <w:r w:rsidRPr="00157D97">
        <w:rPr>
          <w:b/>
          <w:bCs/>
          <w:sz w:val="24"/>
          <w:szCs w:val="24"/>
        </w:rPr>
        <w:t>Serial.begin</w:t>
      </w:r>
      <w:proofErr w:type="spellEnd"/>
      <w:r w:rsidRPr="00157D97"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  <w:lang w:val="bg-BG"/>
        </w:rPr>
        <w:t xml:space="preserve">метода, за да се добави възможност за </w:t>
      </w:r>
      <w:proofErr w:type="spellStart"/>
      <w:r>
        <w:rPr>
          <w:sz w:val="24"/>
          <w:szCs w:val="24"/>
          <w:lang w:val="bg-BG"/>
        </w:rPr>
        <w:t>дебъгване</w:t>
      </w:r>
      <w:proofErr w:type="spellEnd"/>
      <w:r>
        <w:rPr>
          <w:sz w:val="24"/>
          <w:szCs w:val="24"/>
          <w:lang w:val="bg-BG"/>
        </w:rPr>
        <w:t xml:space="preserve"> на стойностите при нужда.</w:t>
      </w:r>
    </w:p>
    <w:p w14:paraId="4A983933" w14:textId="61CFE837" w:rsidR="00AE41C2" w:rsidRDefault="00AE41C2" w:rsidP="00304B62">
      <w:pPr>
        <w:spacing w:after="120"/>
        <w:rPr>
          <w:sz w:val="24"/>
          <w:szCs w:val="24"/>
          <w:lang w:val="bg-BG"/>
        </w:rPr>
      </w:pPr>
    </w:p>
    <w:p w14:paraId="47741AC4" w14:textId="1C439406" w:rsidR="00840BFD" w:rsidRPr="0022707C" w:rsidRDefault="00AE41C2" w:rsidP="00840BFD">
      <w:pPr>
        <w:spacing w:after="120"/>
        <w:rPr>
          <w:sz w:val="24"/>
          <w:szCs w:val="24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BFB938" wp14:editId="6387E888">
                <wp:simplePos x="0" y="0"/>
                <wp:positionH relativeFrom="column">
                  <wp:posOffset>757555</wp:posOffset>
                </wp:positionH>
                <wp:positionV relativeFrom="paragraph">
                  <wp:posOffset>3735070</wp:posOffset>
                </wp:positionV>
                <wp:extent cx="443484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B835D" w14:textId="58564691" w:rsidR="00AE41C2" w:rsidRPr="00C161C7" w:rsidRDefault="00AE41C2" w:rsidP="00AE41C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bg-BG"/>
                              </w:rPr>
                            </w:pPr>
                            <w:bookmarkStart w:id="9" w:name="_Ref55769116"/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9"/>
                            <w:r>
                              <w:rPr>
                                <w:lang w:val="bg-BG"/>
                              </w:rPr>
                              <w:t xml:space="preserve"> Код в </w:t>
                            </w:r>
                            <w:r>
                              <w:t xml:space="preserve">loop </w:t>
                            </w:r>
                            <w:r>
                              <w:rPr>
                                <w:lang w:val="bg-BG"/>
                              </w:rPr>
                              <w:t xml:space="preserve">и </w:t>
                            </w:r>
                            <w:r>
                              <w:t xml:space="preserve">alarm </w:t>
                            </w:r>
                            <w:r>
                              <w:rPr>
                                <w:lang w:val="bg-BG"/>
                              </w:rPr>
                              <w:t>методи</w:t>
                            </w:r>
                            <w:r>
                              <w:rPr>
                                <w:noProof/>
                                <w:lang w:val="bg-BG"/>
                              </w:rPr>
                              <w:t>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FB938" id="Text Box 14" o:spid="_x0000_s1030" type="#_x0000_t202" style="position:absolute;margin-left:59.65pt;margin-top:294.1pt;width:349.2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" stroked="f">
                <v:textbox style="mso-fit-shape-to-text:t" inset="0,0,0,0">
                  <w:txbxContent>
                    <w:p w14:paraId="09AB835D" w14:textId="58564691" w:rsidR="00AE41C2" w:rsidRPr="00C161C7" w:rsidRDefault="00AE41C2" w:rsidP="00AE41C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  <w:lang w:val="bg-BG"/>
                        </w:rPr>
                      </w:pPr>
                      <w:bookmarkStart w:id="10" w:name="_Ref55769116"/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bookmarkEnd w:id="10"/>
                      <w:r>
                        <w:rPr>
                          <w:lang w:val="bg-BG"/>
                        </w:rPr>
                        <w:t xml:space="preserve"> Код в </w:t>
                      </w:r>
                      <w:r>
                        <w:t xml:space="preserve">loop </w:t>
                      </w:r>
                      <w:r>
                        <w:rPr>
                          <w:lang w:val="bg-BG"/>
                        </w:rPr>
                        <w:t xml:space="preserve">и </w:t>
                      </w:r>
                      <w:r>
                        <w:t xml:space="preserve">alarm </w:t>
                      </w:r>
                      <w:r>
                        <w:rPr>
                          <w:lang w:val="bg-BG"/>
                        </w:rPr>
                        <w:t>методи</w:t>
                      </w:r>
                      <w:r>
                        <w:rPr>
                          <w:noProof/>
                          <w:lang w:val="bg-BG"/>
                        </w:rPr>
                        <w:t>те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B7A98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0D960E" wp14:editId="22F8EC4D">
                <wp:simplePos x="0" y="0"/>
                <wp:positionH relativeFrom="margin">
                  <wp:align>center</wp:align>
                </wp:positionH>
                <wp:positionV relativeFrom="paragraph">
                  <wp:posOffset>289</wp:posOffset>
                </wp:positionV>
                <wp:extent cx="4434840" cy="3677920"/>
                <wp:effectExtent l="0" t="0" r="22860" b="17780"/>
                <wp:wrapTopAndBottom/>
                <wp:docPr id="12" name="Правоъгъл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367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CA1D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loop(</w:t>
                            </w:r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269D4B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C6D094F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int </w:t>
                            </w:r>
                            <w:proofErr w:type="spell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sensorValue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analogRead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(A0);</w:t>
                            </w:r>
                          </w:p>
                          <w:p w14:paraId="3E0AE4FB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int </w:t>
                            </w:r>
                            <w:proofErr w:type="spell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tempCelsius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map(</w:t>
                            </w:r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((</w:t>
                            </w:r>
                            <w:proofErr w:type="spell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sensorValue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- 20) * 3.04), 0, 1023, -40, 125);</w:t>
                            </w:r>
                          </w:p>
                          <w:p w14:paraId="42FF3D63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Serial.println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tempCelsius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4E2CE63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C149A7D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tempCelsius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&gt;= </w:t>
                            </w:r>
                            <w:proofErr w:type="spell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highTemp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D775DD0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alarm(</w:t>
                            </w:r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756DB70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6A2D4096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5139FB8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alarm(</w:t>
                            </w:r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CE33EE5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ledPin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, HIGH);</w:t>
                            </w:r>
                          </w:p>
                          <w:p w14:paraId="4ED02815" w14:textId="13412BBB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analogWrite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piezoPin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, 500);</w:t>
                            </w:r>
                          </w:p>
                          <w:p w14:paraId="34E86D7A" w14:textId="1A1D29BC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delay(</w:t>
                            </w:r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1000);</w:t>
                            </w:r>
                          </w:p>
                          <w:p w14:paraId="53BCAC06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ledPin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, LOW); </w:t>
                            </w:r>
                          </w:p>
                          <w:p w14:paraId="58383726" w14:textId="6391108D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analogWrite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piezoPin</w:t>
                            </w:r>
                            <w:proofErr w:type="spell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, 200); </w:t>
                            </w:r>
                          </w:p>
                          <w:p w14:paraId="7FA8A270" w14:textId="77777777" w:rsidR="00616302" w:rsidRPr="00616302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delay(</w:t>
                            </w:r>
                            <w:proofErr w:type="gramEnd"/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1000);</w:t>
                            </w:r>
                          </w:p>
                          <w:p w14:paraId="4C8C95E2" w14:textId="036CA9A3" w:rsidR="00616302" w:rsidRPr="00FC21C9" w:rsidRDefault="00616302" w:rsidP="00616302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16302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D960E" id="_x0000_s1031" style="position:absolute;margin-left:0;margin-top:0;width:349.2pt;height:289.6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" filled="f" strokecolor="#243f60 [1604]" strokeweight="2pt">
                <v:textbox>
                  <w:txbxContent>
                    <w:p w14:paraId="6D10CA1D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loop(</w:t>
                      </w:r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</w:t>
                      </w:r>
                    </w:p>
                    <w:p w14:paraId="38269D4B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</w:t>
                      </w:r>
                    </w:p>
                    <w:p w14:paraId="3C6D094F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int </w:t>
                      </w:r>
                      <w:proofErr w:type="spell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sensorValue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analogRead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(A0);</w:t>
                      </w:r>
                    </w:p>
                    <w:p w14:paraId="3E0AE4FB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int </w:t>
                      </w:r>
                      <w:proofErr w:type="spell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tempCelsius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map(</w:t>
                      </w:r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((</w:t>
                      </w:r>
                      <w:proofErr w:type="spell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sensorValue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- 20) * 3.04), 0, 1023, -40, 125);</w:t>
                      </w:r>
                    </w:p>
                    <w:p w14:paraId="42FF3D63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Serial.println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tempCelsius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);</w:t>
                      </w:r>
                    </w:p>
                    <w:p w14:paraId="54E2CE63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C149A7D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tempCelsius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&gt;= </w:t>
                      </w:r>
                      <w:proofErr w:type="spell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highTemp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 {</w:t>
                      </w:r>
                    </w:p>
                    <w:p w14:paraId="5D775DD0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alarm(</w:t>
                      </w:r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);</w:t>
                      </w:r>
                    </w:p>
                    <w:p w14:paraId="4756DB70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6A2D4096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  <w:p w14:paraId="65139FB8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alarm(</w:t>
                      </w:r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 {</w:t>
                      </w:r>
                    </w:p>
                    <w:p w14:paraId="3CE33EE5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ledPin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, HIGH);</w:t>
                      </w:r>
                    </w:p>
                    <w:p w14:paraId="4ED02815" w14:textId="13412BBB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analogWrite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piezoPin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, 500);</w:t>
                      </w:r>
                    </w:p>
                    <w:p w14:paraId="34E86D7A" w14:textId="1A1D29BC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delay(</w:t>
                      </w:r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1000);</w:t>
                      </w:r>
                    </w:p>
                    <w:p w14:paraId="53BCAC06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ledPin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, LOW); </w:t>
                      </w:r>
                    </w:p>
                    <w:p w14:paraId="58383726" w14:textId="6391108D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analogWrite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piezoPin</w:t>
                      </w:r>
                      <w:proofErr w:type="spell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, 200); </w:t>
                      </w:r>
                    </w:p>
                    <w:p w14:paraId="7FA8A270" w14:textId="77777777" w:rsidR="00616302" w:rsidRPr="00616302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delay(</w:t>
                      </w:r>
                      <w:proofErr w:type="gramEnd"/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1000);</w:t>
                      </w:r>
                    </w:p>
                    <w:p w14:paraId="4C8C95E2" w14:textId="036CA9A3" w:rsidR="00616302" w:rsidRPr="00FC21C9" w:rsidRDefault="00616302" w:rsidP="00616302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616302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24"/>
          <w:szCs w:val="24"/>
          <w:lang w:val="bg-BG"/>
        </w:rPr>
        <w:t xml:space="preserve">На </w:t>
      </w:r>
      <w:r>
        <w:rPr>
          <w:sz w:val="24"/>
          <w:szCs w:val="24"/>
          <w:lang w:val="bg-BG"/>
        </w:rPr>
        <w:fldChar w:fldCharType="begin"/>
      </w:r>
      <w:r>
        <w:rPr>
          <w:sz w:val="24"/>
          <w:szCs w:val="24"/>
          <w:lang w:val="bg-BG"/>
        </w:rPr>
        <w:instrText xml:space="preserve"> REF _Ref55769116 \h </w:instrText>
      </w:r>
      <w:r>
        <w:rPr>
          <w:sz w:val="24"/>
          <w:szCs w:val="24"/>
          <w:lang w:val="bg-BG"/>
        </w:rPr>
      </w:r>
      <w:r>
        <w:rPr>
          <w:sz w:val="24"/>
          <w:szCs w:val="24"/>
          <w:lang w:val="bg-BG"/>
        </w:rPr>
        <w:fldChar w:fldCharType="separate"/>
      </w:r>
      <w:proofErr w:type="spellStart"/>
      <w:r>
        <w:t>Фигура</w:t>
      </w:r>
      <w:proofErr w:type="spellEnd"/>
      <w:r>
        <w:t xml:space="preserve"> </w:t>
      </w:r>
      <w:r>
        <w:rPr>
          <w:noProof/>
        </w:rPr>
        <w:t>4</w:t>
      </w:r>
      <w:r>
        <w:rPr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 е изобразен основният код, който се изпълнява докато работи </w:t>
      </w:r>
      <w:r>
        <w:rPr>
          <w:sz w:val="24"/>
          <w:szCs w:val="24"/>
        </w:rPr>
        <w:t xml:space="preserve">Arduino </w:t>
      </w:r>
      <w:r>
        <w:rPr>
          <w:sz w:val="24"/>
          <w:szCs w:val="24"/>
          <w:lang w:val="bg-BG"/>
        </w:rPr>
        <w:t xml:space="preserve">платката. В </w:t>
      </w:r>
      <w:r w:rsidRPr="00AE41C2">
        <w:rPr>
          <w:b/>
          <w:bCs/>
          <w:sz w:val="24"/>
          <w:szCs w:val="24"/>
        </w:rPr>
        <w:t>loop()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всеки път се прочита стойността на температурния сензор. След това с помощта на </w:t>
      </w:r>
      <w:r w:rsidRPr="00AE41C2">
        <w:rPr>
          <w:b/>
          <w:bCs/>
          <w:sz w:val="24"/>
          <w:szCs w:val="24"/>
        </w:rPr>
        <w:t>map()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функцията тази стойност преформатира към градуси в Целзий и се принтира чрез </w:t>
      </w:r>
      <w:proofErr w:type="spellStart"/>
      <w:r w:rsidRPr="00AE41C2">
        <w:rPr>
          <w:b/>
          <w:bCs/>
          <w:sz w:val="24"/>
          <w:szCs w:val="24"/>
        </w:rPr>
        <w:t>Serial.println</w:t>
      </w:r>
      <w:proofErr w:type="spellEnd"/>
      <w:r w:rsidRPr="00AE41C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  <w:lang w:val="bg-BG"/>
        </w:rPr>
        <w:t xml:space="preserve"> </w:t>
      </w:r>
      <w:r w:rsidRPr="00AE41C2">
        <w:rPr>
          <w:sz w:val="24"/>
          <w:szCs w:val="24"/>
          <w:lang w:val="bg-BG"/>
        </w:rPr>
        <w:t>метода</w:t>
      </w:r>
      <w:r>
        <w:rPr>
          <w:sz w:val="24"/>
          <w:szCs w:val="24"/>
          <w:lang w:val="bg-BG"/>
        </w:rPr>
        <w:t xml:space="preserve"> (използва се за </w:t>
      </w:r>
      <w:proofErr w:type="spellStart"/>
      <w:r>
        <w:rPr>
          <w:sz w:val="24"/>
          <w:szCs w:val="24"/>
          <w:lang w:val="bg-BG"/>
        </w:rPr>
        <w:t>дебъгване</w:t>
      </w:r>
      <w:proofErr w:type="spellEnd"/>
      <w:r>
        <w:rPr>
          <w:sz w:val="24"/>
          <w:szCs w:val="24"/>
          <w:lang w:val="bg-BG"/>
        </w:rPr>
        <w:t>). После се проверява дали температурата е равна или по-голяма от константата за висока температура (40</w:t>
      </w:r>
      <w:r w:rsidRPr="00A71B8A">
        <w:rPr>
          <w:sz w:val="24"/>
          <w:szCs w:val="24"/>
          <w:lang w:val="bg-BG"/>
        </w:rPr>
        <w:t>°C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bg-BG"/>
        </w:rPr>
        <w:t xml:space="preserve">и ако това е вярно се извиква </w:t>
      </w:r>
      <w:r w:rsidRPr="00AE41C2">
        <w:rPr>
          <w:b/>
          <w:bCs/>
          <w:sz w:val="24"/>
          <w:szCs w:val="24"/>
        </w:rPr>
        <w:t>alarm()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метода. Този метод от своя страна извиква </w:t>
      </w:r>
      <w:proofErr w:type="spellStart"/>
      <w:r w:rsidRPr="00AE41C2">
        <w:rPr>
          <w:b/>
          <w:bCs/>
          <w:sz w:val="24"/>
          <w:szCs w:val="24"/>
        </w:rPr>
        <w:t>digitalWrite</w:t>
      </w:r>
      <w:proofErr w:type="spellEnd"/>
      <w:r w:rsidRPr="00AE41C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функцията и подава </w:t>
      </w:r>
      <w:r w:rsidR="0022707C">
        <w:rPr>
          <w:sz w:val="24"/>
          <w:szCs w:val="24"/>
          <w:lang w:val="bg-BG"/>
        </w:rPr>
        <w:t xml:space="preserve">константната </w:t>
      </w:r>
      <w:r>
        <w:rPr>
          <w:sz w:val="24"/>
          <w:szCs w:val="24"/>
          <w:lang w:val="bg-BG"/>
        </w:rPr>
        <w:t xml:space="preserve">стойност </w:t>
      </w:r>
      <w:r w:rsidRPr="00AE41C2">
        <w:rPr>
          <w:i/>
          <w:iCs/>
          <w:sz w:val="24"/>
          <w:szCs w:val="24"/>
        </w:rPr>
        <w:t>HIGH</w:t>
      </w:r>
      <w:r>
        <w:rPr>
          <w:sz w:val="24"/>
          <w:szCs w:val="24"/>
          <w:lang w:val="bg-BG"/>
        </w:rPr>
        <w:t xml:space="preserve">, от което светва </w:t>
      </w:r>
      <w:r>
        <w:rPr>
          <w:sz w:val="24"/>
          <w:szCs w:val="24"/>
        </w:rPr>
        <w:t xml:space="preserve">LED </w:t>
      </w:r>
      <w:r>
        <w:rPr>
          <w:sz w:val="24"/>
          <w:szCs w:val="24"/>
          <w:lang w:val="bg-BG"/>
        </w:rPr>
        <w:t xml:space="preserve">лампата. После се подава на </w:t>
      </w:r>
      <w:proofErr w:type="spellStart"/>
      <w:r>
        <w:rPr>
          <w:sz w:val="24"/>
          <w:szCs w:val="24"/>
          <w:lang w:val="bg-BG"/>
        </w:rPr>
        <w:t>пиезо</w:t>
      </w:r>
      <w:proofErr w:type="spellEnd"/>
      <w:r>
        <w:rPr>
          <w:sz w:val="24"/>
          <w:szCs w:val="24"/>
          <w:lang w:val="bg-BG"/>
        </w:rPr>
        <w:t xml:space="preserve"> зумера стойност 500, с </w:t>
      </w:r>
      <w:proofErr w:type="spellStart"/>
      <w:r w:rsidRPr="00AE41C2">
        <w:rPr>
          <w:b/>
          <w:bCs/>
          <w:sz w:val="24"/>
          <w:szCs w:val="24"/>
        </w:rPr>
        <w:t>analogWrite</w:t>
      </w:r>
      <w:proofErr w:type="spellEnd"/>
      <w:r w:rsidRPr="00AE41C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 w:rsidRPr="00AE41C2">
        <w:rPr>
          <w:sz w:val="24"/>
          <w:szCs w:val="24"/>
          <w:lang w:val="bg-BG"/>
        </w:rPr>
        <w:t>метода</w:t>
      </w:r>
      <w:r>
        <w:rPr>
          <w:sz w:val="24"/>
          <w:szCs w:val="24"/>
          <w:lang w:val="bg-BG"/>
        </w:rPr>
        <w:t xml:space="preserve"> и се изчаква </w:t>
      </w:r>
      <w:r w:rsidR="0022707C">
        <w:rPr>
          <w:sz w:val="24"/>
          <w:szCs w:val="24"/>
          <w:lang w:val="bg-BG"/>
        </w:rPr>
        <w:t>1000 милисекунди (</w:t>
      </w:r>
      <w:r>
        <w:rPr>
          <w:sz w:val="24"/>
          <w:szCs w:val="24"/>
          <w:lang w:val="bg-BG"/>
        </w:rPr>
        <w:t>1 секунда</w:t>
      </w:r>
      <w:r w:rsidR="0022707C"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t xml:space="preserve"> с метода </w:t>
      </w:r>
      <w:r w:rsidRPr="00AE41C2">
        <w:rPr>
          <w:b/>
          <w:bCs/>
          <w:sz w:val="24"/>
          <w:szCs w:val="24"/>
        </w:rPr>
        <w:t>delay()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След това се изгася </w:t>
      </w:r>
      <w:r w:rsidR="0022707C">
        <w:rPr>
          <w:sz w:val="24"/>
          <w:szCs w:val="24"/>
        </w:rPr>
        <w:t xml:space="preserve">LED </w:t>
      </w:r>
      <w:r w:rsidR="0022707C">
        <w:rPr>
          <w:sz w:val="24"/>
          <w:szCs w:val="24"/>
          <w:lang w:val="bg-BG"/>
        </w:rPr>
        <w:t xml:space="preserve">лампата като и се подаде стойността </w:t>
      </w:r>
      <w:r w:rsidR="0022707C" w:rsidRPr="0022707C">
        <w:rPr>
          <w:i/>
          <w:iCs/>
          <w:sz w:val="24"/>
          <w:szCs w:val="24"/>
        </w:rPr>
        <w:t>LOW</w:t>
      </w:r>
      <w:r w:rsidR="0022707C">
        <w:rPr>
          <w:sz w:val="24"/>
          <w:szCs w:val="24"/>
          <w:lang w:val="bg-BG"/>
        </w:rPr>
        <w:t xml:space="preserve">, подава се стойност 200 на </w:t>
      </w:r>
      <w:proofErr w:type="spellStart"/>
      <w:r w:rsidR="0022707C">
        <w:rPr>
          <w:sz w:val="24"/>
          <w:szCs w:val="24"/>
          <w:lang w:val="bg-BG"/>
        </w:rPr>
        <w:t>пиезо</w:t>
      </w:r>
      <w:proofErr w:type="spellEnd"/>
      <w:r w:rsidR="0022707C">
        <w:rPr>
          <w:sz w:val="24"/>
          <w:szCs w:val="24"/>
          <w:lang w:val="bg-BG"/>
        </w:rPr>
        <w:t xml:space="preserve"> зумера</w:t>
      </w:r>
      <w:r w:rsidR="0022707C">
        <w:rPr>
          <w:i/>
          <w:iCs/>
          <w:sz w:val="24"/>
          <w:szCs w:val="24"/>
          <w:lang w:val="bg-BG"/>
        </w:rPr>
        <w:t xml:space="preserve"> </w:t>
      </w:r>
      <w:r w:rsidR="0022707C">
        <w:rPr>
          <w:sz w:val="24"/>
          <w:szCs w:val="24"/>
          <w:lang w:val="bg-BG"/>
        </w:rPr>
        <w:t>и се изчаква отново 1 секунда, като по този начин се симулира действието на алармена уредба.</w:t>
      </w:r>
    </w:p>
    <w:p w14:paraId="4C33ADD0" w14:textId="77777777" w:rsidR="00840BFD" w:rsidRPr="002925D6" w:rsidRDefault="00840BFD" w:rsidP="002925D6">
      <w:pPr>
        <w:pStyle w:val="Heading1"/>
        <w:rPr>
          <w:b w:val="0"/>
          <w:lang w:val="bg-BG"/>
        </w:rPr>
      </w:pPr>
      <w:bookmarkStart w:id="11" w:name="_Toc55770366"/>
      <w:r w:rsidRPr="002925D6">
        <w:rPr>
          <w:lang w:val="bg-BG"/>
        </w:rPr>
        <w:t>Заключение</w:t>
      </w:r>
      <w:bookmarkEnd w:id="11"/>
    </w:p>
    <w:p w14:paraId="191E5EB0" w14:textId="6C02C26C" w:rsidR="0022707C" w:rsidRDefault="0022707C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Чрез този проект успях да се запозная с </w:t>
      </w:r>
      <w:r>
        <w:rPr>
          <w:sz w:val="24"/>
          <w:szCs w:val="24"/>
        </w:rPr>
        <w:t xml:space="preserve">Arduino </w:t>
      </w:r>
      <w:r>
        <w:rPr>
          <w:sz w:val="24"/>
          <w:szCs w:val="24"/>
          <w:lang w:val="bg-BG"/>
        </w:rPr>
        <w:t xml:space="preserve">платката и начините, по които могат да се свържат различни компоненти към нея. Научих се да получавам информация от сензори както и да изпращам информация към различни компоненти – </w:t>
      </w:r>
      <w:r>
        <w:rPr>
          <w:sz w:val="24"/>
          <w:szCs w:val="24"/>
        </w:rPr>
        <w:t xml:space="preserve">LED </w:t>
      </w:r>
      <w:r>
        <w:rPr>
          <w:sz w:val="24"/>
          <w:szCs w:val="24"/>
          <w:lang w:val="bg-BG"/>
        </w:rPr>
        <w:t xml:space="preserve">лампа и </w:t>
      </w:r>
      <w:proofErr w:type="spellStart"/>
      <w:r>
        <w:rPr>
          <w:sz w:val="24"/>
          <w:szCs w:val="24"/>
          <w:lang w:val="bg-BG"/>
        </w:rPr>
        <w:t>пиезо</w:t>
      </w:r>
      <w:proofErr w:type="spellEnd"/>
      <w:r>
        <w:rPr>
          <w:sz w:val="24"/>
          <w:szCs w:val="24"/>
          <w:lang w:val="bg-BG"/>
        </w:rPr>
        <w:t xml:space="preserve"> зумер. </w:t>
      </w:r>
    </w:p>
    <w:p w14:paraId="140F4578" w14:textId="577CBCCE" w:rsidR="001A49BC" w:rsidRDefault="0022707C" w:rsidP="0022707C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Следващата логическа стъпка би била реализирането на проекта с истинска </w:t>
      </w:r>
      <w:r>
        <w:rPr>
          <w:sz w:val="24"/>
          <w:szCs w:val="24"/>
        </w:rPr>
        <w:t xml:space="preserve">Arduino </w:t>
      </w:r>
      <w:r>
        <w:rPr>
          <w:sz w:val="24"/>
          <w:szCs w:val="24"/>
          <w:lang w:val="bg-BG"/>
        </w:rPr>
        <w:t xml:space="preserve">платка, като освен тези основни компоненти, би могъл да се добави и </w:t>
      </w:r>
      <w:r>
        <w:rPr>
          <w:sz w:val="24"/>
          <w:szCs w:val="24"/>
        </w:rPr>
        <w:t xml:space="preserve">LCD </w:t>
      </w:r>
      <w:r>
        <w:rPr>
          <w:sz w:val="24"/>
          <w:szCs w:val="24"/>
          <w:lang w:val="bg-BG"/>
        </w:rPr>
        <w:t>екран за изписване на текущата температура.</w:t>
      </w:r>
      <w:r w:rsidR="001A49BC">
        <w:rPr>
          <w:sz w:val="24"/>
          <w:szCs w:val="24"/>
          <w:lang w:val="bg-BG"/>
        </w:rPr>
        <w:t xml:space="preserve"> </w:t>
      </w:r>
    </w:p>
    <w:p w14:paraId="28E8C278" w14:textId="492CB09F" w:rsidR="00840BFD" w:rsidRPr="001A49BC" w:rsidRDefault="00EA4487" w:rsidP="009934C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Проектът може да бъде достъпен на този </w:t>
      </w:r>
      <w:hyperlink r:id="rId11" w:history="1">
        <w:r w:rsidR="00DF736F">
          <w:rPr>
            <w:rStyle w:val="Hyperlink"/>
            <w:sz w:val="24"/>
            <w:szCs w:val="24"/>
            <w:lang w:val="bg-BG"/>
          </w:rPr>
          <w:t>линк</w:t>
        </w:r>
      </w:hyperlink>
      <w:r w:rsidR="001A49BC">
        <w:rPr>
          <w:sz w:val="24"/>
          <w:szCs w:val="24"/>
        </w:rPr>
        <w:t>.</w:t>
      </w:r>
    </w:p>
    <w:bookmarkStart w:id="12" w:name="_Toc55770367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0"/>
          <w:szCs w:val="20"/>
          <w:lang w:val="bg-BG"/>
        </w:rPr>
        <w:id w:val="211162156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4794014" w14:textId="77777777" w:rsidR="008F3697" w:rsidRDefault="008F3697">
          <w:pPr>
            <w:pStyle w:val="Heading1"/>
          </w:pPr>
          <w:r>
            <w:rPr>
              <w:lang w:val="bg-BG"/>
            </w:rPr>
            <w:t>Библиография</w:t>
          </w:r>
          <w:bookmarkEnd w:id="12"/>
        </w:p>
        <w:sdt>
          <w:sdtPr>
            <w:id w:val="111145805"/>
            <w:bibliography/>
          </w:sdtPr>
          <w:sdtEndPr/>
          <w:sdtContent>
            <w:p w14:paraId="04F0943B" w14:textId="77777777" w:rsidR="00EA4487" w:rsidRDefault="008F3697" w:rsidP="00EA448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bg-BG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A4487">
                <w:rPr>
                  <w:noProof/>
                  <w:lang w:val="bg-BG"/>
                </w:rPr>
                <w:t>Arduino. (н.д.). Извлечено от https://www.arduino.cc/reference/en/</w:t>
              </w:r>
            </w:p>
            <w:p w14:paraId="1C733CC7" w14:textId="77777777" w:rsidR="00EA4487" w:rsidRDefault="00EA4487" w:rsidP="00EA4487">
              <w:pPr>
                <w:pStyle w:val="Bibliography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>Tutorialspoint. (н.д.). Извлечено от https://www.tutorialspoint.com/arduino/index.htm</w:t>
              </w:r>
            </w:p>
            <w:p w14:paraId="0BEF719E" w14:textId="77777777" w:rsidR="00EA4487" w:rsidRDefault="00EA4487" w:rsidP="00EA4487">
              <w:pPr>
                <w:pStyle w:val="Bibliography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Енков, С. (н.д.). </w:t>
              </w:r>
              <w:r>
                <w:rPr>
                  <w:i/>
                  <w:iCs/>
                  <w:noProof/>
                  <w:lang w:val="bg-BG"/>
                </w:rPr>
                <w:t>Програмиране в среда ARDUINO.</w:t>
              </w:r>
              <w:r>
                <w:rPr>
                  <w:noProof/>
                  <w:lang w:val="bg-BG"/>
                </w:rPr>
                <w:t xml:space="preserve"> </w:t>
              </w:r>
            </w:p>
            <w:p w14:paraId="55431A6C" w14:textId="37FADFDB" w:rsidR="00447D7F" w:rsidRPr="008F3697" w:rsidRDefault="008F3697" w:rsidP="00EA448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47D7F" w:rsidRPr="008F3697" w:rsidSect="00CF363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5" w:footer="812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6A7F6" w14:textId="77777777" w:rsidR="00A11287" w:rsidRDefault="00A11287">
      <w:r>
        <w:separator/>
      </w:r>
    </w:p>
  </w:endnote>
  <w:endnote w:type="continuationSeparator" w:id="0">
    <w:p w14:paraId="0B2DDC69" w14:textId="77777777" w:rsidR="00A11287" w:rsidRDefault="00A1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F3B91" w14:textId="77777777" w:rsidR="00867FE8" w:rsidRPr="00D76CDA" w:rsidRDefault="00867FE8" w:rsidP="00D76CDA">
    <w:pPr>
      <w:ind w:right="-19"/>
      <w:jc w:val="center"/>
      <w:rPr>
        <w:sz w:val="18"/>
        <w:szCs w:val="18"/>
      </w:rPr>
    </w:pPr>
    <w:r>
      <w:rPr>
        <w:rFonts w:eastAsia="Arial"/>
        <w:sz w:val="24"/>
        <w:szCs w:val="24"/>
        <w:lang w:val="bg-BG"/>
      </w:rPr>
      <w:t xml:space="preserve">Име: Александър Йончев                       </w:t>
    </w:r>
    <w:r w:rsidRPr="00AA7705">
      <w:rPr>
        <w:rFonts w:eastAsia="Arial"/>
        <w:sz w:val="24"/>
        <w:szCs w:val="24"/>
        <w:lang w:val="bg-BG"/>
      </w:rPr>
      <w:t>Факултетен номер:</w:t>
    </w:r>
    <w:r w:rsidR="00A11287">
      <w:pict w14:anchorId="2D0378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4.4pt;margin-top:734.3pt;width:72.1pt;height:12.35pt;z-index:-251658752;mso-position-horizontal-relative:page;mso-position-vertical-relative:page" filled="f" stroked="f">
          <v:textbox style="mso-next-textbox:#_x0000_s2049" inset="0,0,0,0">
            <w:txbxContent>
              <w:p w14:paraId="28F668C9" w14:textId="77777777" w:rsidR="00867FE8" w:rsidRDefault="00867FE8" w:rsidP="00D76CDA">
                <w:pPr>
                  <w:spacing w:line="220" w:lineRule="exact"/>
                  <w:ind w:right="-31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  <w:r>
      <w:rPr>
        <w:rFonts w:eastAsia="Arial"/>
        <w:sz w:val="24"/>
        <w:szCs w:val="24"/>
        <w:lang w:val="bg-BG"/>
      </w:rPr>
      <w:t xml:space="preserve"> 1701681058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C0B3C" w14:textId="77777777" w:rsidR="00867FE8" w:rsidRPr="00160CF0" w:rsidRDefault="00867FE8" w:rsidP="00AA7705">
    <w:pPr>
      <w:pStyle w:val="Footer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A024C" w14:textId="77777777" w:rsidR="00A11287" w:rsidRDefault="00A11287">
      <w:r>
        <w:separator/>
      </w:r>
    </w:p>
  </w:footnote>
  <w:footnote w:type="continuationSeparator" w:id="0">
    <w:p w14:paraId="4807F1D5" w14:textId="77777777" w:rsidR="00A11287" w:rsidRDefault="00A11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2751981"/>
      <w:docPartObj>
        <w:docPartGallery w:val="Page Numbers (Top of Page)"/>
        <w:docPartUnique/>
      </w:docPartObj>
    </w:sdtPr>
    <w:sdtEndPr/>
    <w:sdtContent>
      <w:p w14:paraId="50FFE9F2" w14:textId="77777777" w:rsidR="00867FE8" w:rsidRDefault="00867FE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4BEBFE9" w14:textId="77777777" w:rsidR="00867FE8" w:rsidRDefault="00867FE8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213486"/>
      <w:docPartObj>
        <w:docPartGallery w:val="Page Numbers (Top of Page)"/>
        <w:docPartUnique/>
      </w:docPartObj>
    </w:sdtPr>
    <w:sdtEndPr/>
    <w:sdtContent>
      <w:p w14:paraId="152CFD3F" w14:textId="77777777" w:rsidR="00867FE8" w:rsidRDefault="00867FE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9FC0F3C" w14:textId="77777777" w:rsidR="00867FE8" w:rsidRDefault="00867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8B2"/>
    <w:multiLevelType w:val="hybridMultilevel"/>
    <w:tmpl w:val="4C1AE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B3F3A"/>
    <w:multiLevelType w:val="hybridMultilevel"/>
    <w:tmpl w:val="B1E8B1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5608F0"/>
    <w:multiLevelType w:val="hybridMultilevel"/>
    <w:tmpl w:val="22B0FA7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904E01"/>
    <w:multiLevelType w:val="hybridMultilevel"/>
    <w:tmpl w:val="90C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24720"/>
    <w:multiLevelType w:val="hybridMultilevel"/>
    <w:tmpl w:val="B372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158B0"/>
    <w:multiLevelType w:val="multilevel"/>
    <w:tmpl w:val="0BF4D7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541"/>
        </w:tabs>
        <w:ind w:left="964" w:hanging="397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4C4F34AF"/>
    <w:multiLevelType w:val="hybridMultilevel"/>
    <w:tmpl w:val="9E06BA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C950DF"/>
    <w:multiLevelType w:val="hybridMultilevel"/>
    <w:tmpl w:val="8554872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5F3501"/>
    <w:multiLevelType w:val="hybridMultilevel"/>
    <w:tmpl w:val="692E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2"/>
    <w:rsid w:val="00010A47"/>
    <w:rsid w:val="00025F8A"/>
    <w:rsid w:val="0004520F"/>
    <w:rsid w:val="0013040A"/>
    <w:rsid w:val="00157D97"/>
    <w:rsid w:val="00160CF0"/>
    <w:rsid w:val="00166876"/>
    <w:rsid w:val="00170A0B"/>
    <w:rsid w:val="001A49BC"/>
    <w:rsid w:val="001B6FEF"/>
    <w:rsid w:val="00221292"/>
    <w:rsid w:val="00221592"/>
    <w:rsid w:val="0022707C"/>
    <w:rsid w:val="00233288"/>
    <w:rsid w:val="0023566B"/>
    <w:rsid w:val="002678FE"/>
    <w:rsid w:val="002925D6"/>
    <w:rsid w:val="002F264A"/>
    <w:rsid w:val="00304B62"/>
    <w:rsid w:val="0031762E"/>
    <w:rsid w:val="00331B34"/>
    <w:rsid w:val="003E4FAD"/>
    <w:rsid w:val="00447D7F"/>
    <w:rsid w:val="00510FDF"/>
    <w:rsid w:val="005662ED"/>
    <w:rsid w:val="005F32BD"/>
    <w:rsid w:val="00616302"/>
    <w:rsid w:val="00621DFC"/>
    <w:rsid w:val="00630886"/>
    <w:rsid w:val="006369FA"/>
    <w:rsid w:val="0064160F"/>
    <w:rsid w:val="00652487"/>
    <w:rsid w:val="00652D97"/>
    <w:rsid w:val="0066731E"/>
    <w:rsid w:val="006F74B0"/>
    <w:rsid w:val="00730F19"/>
    <w:rsid w:val="00785A0C"/>
    <w:rsid w:val="007B1031"/>
    <w:rsid w:val="007F39FD"/>
    <w:rsid w:val="008355FE"/>
    <w:rsid w:val="00840BFD"/>
    <w:rsid w:val="008528F2"/>
    <w:rsid w:val="00862B91"/>
    <w:rsid w:val="00863055"/>
    <w:rsid w:val="00867FE8"/>
    <w:rsid w:val="008A75FA"/>
    <w:rsid w:val="008F3697"/>
    <w:rsid w:val="009934CB"/>
    <w:rsid w:val="009D2625"/>
    <w:rsid w:val="009F33EC"/>
    <w:rsid w:val="00A06602"/>
    <w:rsid w:val="00A11287"/>
    <w:rsid w:val="00A16095"/>
    <w:rsid w:val="00A71B8A"/>
    <w:rsid w:val="00A90ACD"/>
    <w:rsid w:val="00AA7705"/>
    <w:rsid w:val="00AB7A98"/>
    <w:rsid w:val="00AD16ED"/>
    <w:rsid w:val="00AE41C2"/>
    <w:rsid w:val="00AE607F"/>
    <w:rsid w:val="00AF7C61"/>
    <w:rsid w:val="00CD0302"/>
    <w:rsid w:val="00CF363B"/>
    <w:rsid w:val="00D6481F"/>
    <w:rsid w:val="00D76CDA"/>
    <w:rsid w:val="00D86FF8"/>
    <w:rsid w:val="00DA3F3F"/>
    <w:rsid w:val="00DF736F"/>
    <w:rsid w:val="00E73FB1"/>
    <w:rsid w:val="00EA4487"/>
    <w:rsid w:val="00EC4A88"/>
    <w:rsid w:val="00EE1BF7"/>
    <w:rsid w:val="00EF43BC"/>
    <w:rsid w:val="00FC21C9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469666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1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34"/>
  </w:style>
  <w:style w:type="paragraph" w:styleId="Footer">
    <w:name w:val="footer"/>
    <w:basedOn w:val="Normal"/>
    <w:link w:val="Foot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34"/>
  </w:style>
  <w:style w:type="paragraph" w:styleId="ListParagraph">
    <w:name w:val="List Paragraph"/>
    <w:basedOn w:val="Normal"/>
    <w:uiPriority w:val="34"/>
    <w:qFormat/>
    <w:rsid w:val="009D26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1762E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6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0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0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0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9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B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A49BC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A4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49BC"/>
    <w:pPr>
      <w:spacing w:after="100"/>
      <w:ind w:left="200"/>
    </w:pPr>
  </w:style>
  <w:style w:type="paragraph" w:styleId="Bibliography">
    <w:name w:val="Bibliography"/>
    <w:basedOn w:val="Normal"/>
    <w:next w:val="Normal"/>
    <w:uiPriority w:val="37"/>
    <w:unhideWhenUsed/>
    <w:rsid w:val="008F3697"/>
  </w:style>
  <w:style w:type="character" w:styleId="FollowedHyperlink">
    <w:name w:val="FollowedHyperlink"/>
    <w:basedOn w:val="DefaultParagraphFont"/>
    <w:uiPriority w:val="99"/>
    <w:semiHidden/>
    <w:unhideWhenUsed/>
    <w:rsid w:val="00A71B8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48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kFNLD9nF3t0-arduino-alar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inkercad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Енк</b:Tag>
    <b:SourceType>Book</b:SourceType>
    <b:Guid>{FD65B0E4-2BFB-4889-9A1A-AD30F46752C0}</b:Guid>
    <b:Author>
      <b:Author>
        <b:NameList>
          <b:Person>
            <b:Last>Енков</b:Last>
            <b:First>Светослав</b:First>
          </b:Person>
        </b:NameList>
      </b:Author>
    </b:Author>
    <b:Title>Програмиране в среда ARDUINO</b:Title>
    <b:RefOrder>1</b:RefOrder>
  </b:Source>
  <b:Source>
    <b:Tag>Ard</b:Tag>
    <b:SourceType>InternetSite</b:SourceType>
    <b:Guid>{F6724356-E639-4645-B786-212EE0D3A1CE}</b:Guid>
    <b:Author>
      <b:Author>
        <b:NameList>
          <b:Person>
            <b:Last>Arduino</b:Last>
          </b:Person>
        </b:NameList>
      </b:Author>
    </b:Author>
    <b:URL>https://www.arduino.cc/reference/en/</b:URL>
    <b:RefOrder>2</b:RefOrder>
  </b:Source>
  <b:Source>
    <b:Tag>Tut</b:Tag>
    <b:SourceType>InternetSite</b:SourceType>
    <b:Guid>{D1A05826-A643-453B-B14D-9D7627447187}</b:Guid>
    <b:Author>
      <b:Author>
        <b:NameList>
          <b:Person>
            <b:Last>Tutorialspoint</b:Last>
          </b:Person>
        </b:NameList>
      </b:Author>
    </b:Author>
    <b:URL>https://www.tutorialspoint.com/arduino/index.htm</b:URL>
    <b:RefOrder>3</b:RefOrder>
  </b:Source>
</b:Sources>
</file>

<file path=customXml/itemProps1.xml><?xml version="1.0" encoding="utf-8"?>
<ds:datastoreItem xmlns:ds="http://schemas.openxmlformats.org/officeDocument/2006/customXml" ds:itemID="{80A7E3EB-5262-4795-B253-D25378DC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Шаблон на курсова работа</vt:lpstr>
      <vt:lpstr>Шаблон на курсова работа</vt:lpstr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dc:creator>Alexander Yonchev</dc:creator>
  <cp:lastModifiedBy>Alexander Yonchev</cp:lastModifiedBy>
  <cp:revision>11</cp:revision>
  <cp:lastPrinted>2020-06-22T07:50:00Z</cp:lastPrinted>
  <dcterms:created xsi:type="dcterms:W3CDTF">2020-06-21T16:16:00Z</dcterms:created>
  <dcterms:modified xsi:type="dcterms:W3CDTF">2020-11-08T21:40:00Z</dcterms:modified>
</cp:coreProperties>
</file>